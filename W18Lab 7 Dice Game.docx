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7821A" w14:textId="77777777" w:rsidR="002A2919" w:rsidRPr="00395DBE" w:rsidRDefault="00EE5CC9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CIS 162 </w:t>
      </w:r>
      <w:r w:rsidR="00672A5F">
        <w:rPr>
          <w:rFonts w:ascii="Times New Roman" w:hAnsi="Times New Roman"/>
          <w:b/>
          <w:sz w:val="36"/>
        </w:rPr>
        <w:t>Lab 7</w:t>
      </w:r>
    </w:p>
    <w:p w14:paraId="69770259" w14:textId="77777777" w:rsidR="00D6523B" w:rsidRPr="00D6523B" w:rsidRDefault="00D6523B" w:rsidP="00D6523B">
      <w:pPr>
        <w:pStyle w:val="Heading2"/>
        <w:jc w:val="center"/>
        <w:rPr>
          <w:rFonts w:ascii="Times New Roman" w:eastAsiaTheme="minorHAnsi" w:hAnsi="Times New Roman" w:cstheme="minorBidi"/>
          <w:bCs w:val="0"/>
          <w:color w:val="auto"/>
          <w:sz w:val="36"/>
          <w:szCs w:val="24"/>
        </w:rPr>
      </w:pPr>
      <w:r w:rsidRPr="00D6523B">
        <w:rPr>
          <w:rFonts w:ascii="Times New Roman" w:eastAsiaTheme="minorHAnsi" w:hAnsi="Times New Roman" w:cstheme="minorBidi"/>
          <w:bCs w:val="0"/>
          <w:color w:val="auto"/>
          <w:sz w:val="36"/>
          <w:szCs w:val="24"/>
        </w:rPr>
        <w:t xml:space="preserve">A </w:t>
      </w:r>
      <w:r w:rsidR="006A6511">
        <w:rPr>
          <w:rFonts w:ascii="Times New Roman" w:eastAsiaTheme="minorHAnsi" w:hAnsi="Times New Roman" w:cstheme="minorBidi"/>
          <w:bCs w:val="0"/>
          <w:color w:val="auto"/>
          <w:sz w:val="36"/>
          <w:szCs w:val="24"/>
        </w:rPr>
        <w:t>S</w:t>
      </w:r>
      <w:r w:rsidRPr="00D6523B">
        <w:rPr>
          <w:rFonts w:ascii="Times New Roman" w:eastAsiaTheme="minorHAnsi" w:hAnsi="Times New Roman" w:cstheme="minorBidi"/>
          <w:bCs w:val="0"/>
          <w:color w:val="auto"/>
          <w:sz w:val="36"/>
          <w:szCs w:val="24"/>
        </w:rPr>
        <w:t xml:space="preserve">imple </w:t>
      </w:r>
      <w:r w:rsidR="006A6511">
        <w:rPr>
          <w:rFonts w:ascii="Times New Roman" w:eastAsiaTheme="minorHAnsi" w:hAnsi="Times New Roman" w:cstheme="minorBidi"/>
          <w:bCs w:val="0"/>
          <w:color w:val="auto"/>
          <w:sz w:val="36"/>
          <w:szCs w:val="24"/>
        </w:rPr>
        <w:t>D</w:t>
      </w:r>
      <w:r w:rsidR="00B01073">
        <w:rPr>
          <w:rFonts w:ascii="Times New Roman" w:eastAsiaTheme="minorHAnsi" w:hAnsi="Times New Roman" w:cstheme="minorBidi"/>
          <w:bCs w:val="0"/>
          <w:color w:val="auto"/>
          <w:sz w:val="36"/>
          <w:szCs w:val="24"/>
        </w:rPr>
        <w:t xml:space="preserve">ice </w:t>
      </w:r>
      <w:r w:rsidR="006A6511">
        <w:rPr>
          <w:rFonts w:ascii="Times New Roman" w:eastAsiaTheme="minorHAnsi" w:hAnsi="Times New Roman" w:cstheme="minorBidi"/>
          <w:bCs w:val="0"/>
          <w:color w:val="auto"/>
          <w:sz w:val="36"/>
          <w:szCs w:val="24"/>
        </w:rPr>
        <w:t>G</w:t>
      </w:r>
      <w:r w:rsidR="00B01073">
        <w:rPr>
          <w:rFonts w:ascii="Times New Roman" w:eastAsiaTheme="minorHAnsi" w:hAnsi="Times New Roman" w:cstheme="minorBidi"/>
          <w:bCs w:val="0"/>
          <w:color w:val="auto"/>
          <w:sz w:val="36"/>
          <w:szCs w:val="24"/>
        </w:rPr>
        <w:t>ame</w:t>
      </w:r>
    </w:p>
    <w:p w14:paraId="15A2078C" w14:textId="77777777" w:rsidR="00D6523B" w:rsidRDefault="00D6523B">
      <w:pPr>
        <w:rPr>
          <w:rFonts w:ascii="Times New Roman" w:hAnsi="Times New Roman"/>
          <w:b/>
          <w:sz w:val="28"/>
        </w:rPr>
      </w:pPr>
    </w:p>
    <w:p w14:paraId="040838F7" w14:textId="77777777" w:rsidR="003F0544" w:rsidRPr="00395DBE" w:rsidRDefault="003F0544">
      <w:pPr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Ob</w:t>
      </w:r>
      <w:r w:rsidR="00E8307B" w:rsidRPr="00395DBE">
        <w:rPr>
          <w:rFonts w:ascii="Times New Roman" w:hAnsi="Times New Roman"/>
          <w:b/>
          <w:sz w:val="28"/>
        </w:rPr>
        <w:t>j</w:t>
      </w:r>
      <w:r w:rsidR="002A2919" w:rsidRPr="00395DBE">
        <w:rPr>
          <w:rFonts w:ascii="Times New Roman" w:hAnsi="Times New Roman"/>
          <w:b/>
          <w:sz w:val="28"/>
        </w:rPr>
        <w:t>ectives</w:t>
      </w:r>
    </w:p>
    <w:p w14:paraId="4A7E0A8F" w14:textId="6F874E61" w:rsidR="002A2919" w:rsidRPr="00395DBE" w:rsidRDefault="002A2919">
      <w:pPr>
        <w:rPr>
          <w:rFonts w:ascii="Times New Roman" w:hAnsi="Times New Roman"/>
        </w:rPr>
      </w:pPr>
      <w:r w:rsidRPr="00395DBE">
        <w:rPr>
          <w:rFonts w:ascii="Times New Roman" w:hAnsi="Times New Roman"/>
        </w:rPr>
        <w:t xml:space="preserve">After completing this </w:t>
      </w:r>
      <w:r w:rsidR="00353872">
        <w:rPr>
          <w:rFonts w:ascii="Times New Roman" w:hAnsi="Times New Roman"/>
        </w:rPr>
        <w:t>lab,</w:t>
      </w:r>
      <w:r w:rsidRPr="00395DBE">
        <w:rPr>
          <w:rFonts w:ascii="Times New Roman" w:hAnsi="Times New Roman"/>
        </w:rPr>
        <w:t xml:space="preserve"> you should be able to:</w:t>
      </w:r>
    </w:p>
    <w:p w14:paraId="6067FDF1" w14:textId="77777777" w:rsidR="00A51012" w:rsidRDefault="002F0DC6" w:rsidP="002A291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E934E2">
        <w:rPr>
          <w:rFonts w:ascii="Times New Roman" w:hAnsi="Times New Roman"/>
          <w:i/>
        </w:rPr>
        <w:t>wri</w:t>
      </w:r>
      <w:r w:rsidR="00F0594E" w:rsidRPr="00E934E2">
        <w:rPr>
          <w:rFonts w:ascii="Times New Roman" w:hAnsi="Times New Roman"/>
          <w:i/>
        </w:rPr>
        <w:t>te</w:t>
      </w:r>
      <w:r w:rsidR="00F0594E">
        <w:rPr>
          <w:rFonts w:ascii="Times New Roman" w:hAnsi="Times New Roman"/>
        </w:rPr>
        <w:t xml:space="preserve"> conditional statements </w:t>
      </w:r>
    </w:p>
    <w:p w14:paraId="1085F945" w14:textId="77777777" w:rsidR="003730DD" w:rsidRDefault="003730DD" w:rsidP="002A291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proofErr w:type="gramStart"/>
      <w:r>
        <w:rPr>
          <w:rFonts w:ascii="Times New Roman" w:hAnsi="Times New Roman"/>
          <w:i/>
        </w:rPr>
        <w:t>write</w:t>
      </w:r>
      <w:proofErr w:type="gramEnd"/>
      <w:r>
        <w:rPr>
          <w:rFonts w:ascii="Times New Roman" w:hAnsi="Times New Roman"/>
          <w:i/>
        </w:rPr>
        <w:t xml:space="preserve"> </w:t>
      </w:r>
      <w:r w:rsidRPr="003730DD">
        <w:rPr>
          <w:rFonts w:ascii="Times New Roman" w:hAnsi="Times New Roman"/>
        </w:rPr>
        <w:t>programs that in</w:t>
      </w:r>
      <w:r w:rsidR="00672A5F">
        <w:rPr>
          <w:rFonts w:ascii="Times New Roman" w:hAnsi="Times New Roman"/>
        </w:rPr>
        <w:t>clude the use of more than one class</w:t>
      </w:r>
      <w:r w:rsidRPr="003730DD">
        <w:rPr>
          <w:rFonts w:ascii="Times New Roman" w:hAnsi="Times New Roman"/>
        </w:rPr>
        <w:t>.</w:t>
      </w:r>
    </w:p>
    <w:p w14:paraId="089DBC15" w14:textId="10D3A70C" w:rsidR="009B3666" w:rsidRPr="003730DD" w:rsidRDefault="009B3666" w:rsidP="002A291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>Use a GUI class</w:t>
      </w:r>
    </w:p>
    <w:p w14:paraId="0788E318" w14:textId="77777777" w:rsidR="00AE3A15" w:rsidRDefault="00AE3A15">
      <w:pPr>
        <w:rPr>
          <w:rFonts w:ascii="Times New Roman" w:hAnsi="Times New Roman"/>
          <w:b/>
          <w:sz w:val="28"/>
        </w:rPr>
      </w:pPr>
    </w:p>
    <w:p w14:paraId="3202EAB8" w14:textId="49D6A00A" w:rsidR="0073447A" w:rsidRDefault="00E934E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1: </w:t>
      </w:r>
      <w:r w:rsidR="0073447A">
        <w:rPr>
          <w:rFonts w:ascii="Times New Roman" w:hAnsi="Times New Roman"/>
          <w:b/>
          <w:sz w:val="28"/>
        </w:rPr>
        <w:t xml:space="preserve">Create a New </w:t>
      </w:r>
      <w:proofErr w:type="spellStart"/>
      <w:r w:rsidR="0073447A">
        <w:rPr>
          <w:rFonts w:ascii="Times New Roman" w:hAnsi="Times New Roman"/>
          <w:b/>
          <w:sz w:val="28"/>
        </w:rPr>
        <w:t>BlueJ</w:t>
      </w:r>
      <w:proofErr w:type="spellEnd"/>
      <w:r w:rsidR="0073447A">
        <w:rPr>
          <w:rFonts w:ascii="Times New Roman" w:hAnsi="Times New Roman"/>
          <w:b/>
          <w:sz w:val="28"/>
        </w:rPr>
        <w:t xml:space="preserve"> Project</w:t>
      </w:r>
      <w:r w:rsidR="00845D91">
        <w:rPr>
          <w:rFonts w:ascii="Times New Roman" w:hAnsi="Times New Roman"/>
          <w:b/>
          <w:sz w:val="28"/>
        </w:rPr>
        <w:t xml:space="preserve"> – </w:t>
      </w:r>
      <w:r w:rsidR="003A3296">
        <w:rPr>
          <w:rFonts w:ascii="Times New Roman" w:hAnsi="Times New Roman"/>
          <w:b/>
          <w:sz w:val="28"/>
        </w:rPr>
        <w:t>Lab</w:t>
      </w:r>
      <w:r w:rsidR="00EC6DB9">
        <w:rPr>
          <w:rFonts w:ascii="Times New Roman" w:hAnsi="Times New Roman"/>
          <w:b/>
          <w:sz w:val="28"/>
        </w:rPr>
        <w:t>7</w:t>
      </w:r>
    </w:p>
    <w:p w14:paraId="34F3506A" w14:textId="77777777" w:rsidR="0073447A" w:rsidRDefault="0073447A">
      <w:pPr>
        <w:rPr>
          <w:rFonts w:ascii="Times New Roman" w:hAnsi="Times New Roman"/>
          <w:b/>
          <w:sz w:val="28"/>
        </w:rPr>
      </w:pPr>
    </w:p>
    <w:p w14:paraId="7560B57E" w14:textId="77777777" w:rsidR="0073447A" w:rsidRDefault="00E934E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2: </w:t>
      </w:r>
      <w:r w:rsidR="0073447A">
        <w:rPr>
          <w:rFonts w:ascii="Times New Roman" w:hAnsi="Times New Roman"/>
          <w:b/>
          <w:sz w:val="28"/>
        </w:rPr>
        <w:t xml:space="preserve">Class Definition: </w:t>
      </w:r>
      <w:proofErr w:type="spellStart"/>
      <w:r w:rsidR="0073447A">
        <w:rPr>
          <w:rFonts w:ascii="Times New Roman" w:hAnsi="Times New Roman"/>
          <w:b/>
          <w:sz w:val="28"/>
        </w:rPr>
        <w:t>GVdie</w:t>
      </w:r>
      <w:proofErr w:type="spellEnd"/>
    </w:p>
    <w:p w14:paraId="1A1F8B73" w14:textId="5F87D91C" w:rsidR="0073447A" w:rsidRDefault="003A329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Download </w:t>
      </w:r>
      <w:r w:rsidR="00845D91">
        <w:rPr>
          <w:rFonts w:ascii="Times New Roman" w:hAnsi="Times New Roman"/>
        </w:rPr>
        <w:t xml:space="preserve">the </w:t>
      </w:r>
      <w:proofErr w:type="spellStart"/>
      <w:r w:rsidR="00845D91">
        <w:rPr>
          <w:rFonts w:ascii="Times New Roman" w:hAnsi="Times New Roman"/>
        </w:rPr>
        <w:t>GVdie</w:t>
      </w:r>
      <w:proofErr w:type="spellEnd"/>
      <w:r w:rsidR="00845D91">
        <w:rPr>
          <w:rFonts w:ascii="Times New Roman" w:hAnsi="Times New Roman"/>
        </w:rPr>
        <w:t xml:space="preserve"> class and use the &lt;edit&gt; &lt;Add Class from File&gt; from </w:t>
      </w:r>
      <w:proofErr w:type="spellStart"/>
      <w:r w:rsidR="005F16BD" w:rsidRPr="005F16BD">
        <w:rPr>
          <w:rFonts w:ascii="Times New Roman" w:hAnsi="Times New Roman"/>
        </w:rPr>
        <w:t>BlueJ</w:t>
      </w:r>
      <w:proofErr w:type="spellEnd"/>
      <w:r w:rsidR="005F16BD" w:rsidRPr="005F16BD">
        <w:rPr>
          <w:rFonts w:ascii="Times New Roman" w:hAnsi="Times New Roman"/>
        </w:rPr>
        <w:t xml:space="preserve"> </w:t>
      </w:r>
      <w:r w:rsidR="00845D91">
        <w:rPr>
          <w:rFonts w:ascii="Times New Roman" w:hAnsi="Times New Roman"/>
        </w:rPr>
        <w:t xml:space="preserve">to include the </w:t>
      </w:r>
      <w:proofErr w:type="spellStart"/>
      <w:r w:rsidR="00845D91">
        <w:rPr>
          <w:rFonts w:ascii="Times New Roman" w:hAnsi="Times New Roman"/>
        </w:rPr>
        <w:t>GVdie</w:t>
      </w:r>
      <w:proofErr w:type="spellEnd"/>
      <w:r w:rsidR="00845D91">
        <w:rPr>
          <w:rFonts w:ascii="Times New Roman" w:hAnsi="Times New Roman"/>
        </w:rPr>
        <w:t xml:space="preserve"> class in the </w:t>
      </w:r>
      <w:r>
        <w:rPr>
          <w:rFonts w:ascii="Times New Roman" w:hAnsi="Times New Roman"/>
        </w:rPr>
        <w:t>Lab</w:t>
      </w:r>
      <w:r w:rsidR="00EC6DB9">
        <w:rPr>
          <w:rFonts w:ascii="Times New Roman" w:hAnsi="Times New Roman"/>
        </w:rPr>
        <w:t>7</w:t>
      </w:r>
      <w:r w:rsidR="00845D91">
        <w:rPr>
          <w:rFonts w:ascii="Times New Roman" w:hAnsi="Times New Roman"/>
        </w:rPr>
        <w:t xml:space="preserve"> project created in step 1</w:t>
      </w:r>
      <w:r w:rsidR="005F16BD" w:rsidRPr="005F16BD">
        <w:rPr>
          <w:rFonts w:ascii="Times New Roman" w:hAnsi="Times New Roman"/>
        </w:rPr>
        <w:t>.</w:t>
      </w:r>
      <w:r w:rsidR="0073447A" w:rsidRPr="005F16BD">
        <w:rPr>
          <w:rFonts w:ascii="Times New Roman" w:hAnsi="Times New Roman"/>
        </w:rPr>
        <w:t xml:space="preserve">  </w:t>
      </w:r>
      <w:r w:rsidR="005F16BD">
        <w:rPr>
          <w:rFonts w:ascii="Times New Roman" w:hAnsi="Times New Roman"/>
        </w:rPr>
        <w:t>It should compile with no errors.</w:t>
      </w:r>
    </w:p>
    <w:p w14:paraId="47358B2D" w14:textId="77777777" w:rsidR="00C922B8" w:rsidRDefault="00C922B8">
      <w:pPr>
        <w:rPr>
          <w:rFonts w:ascii="Times New Roman" w:hAnsi="Times New Roman"/>
        </w:rPr>
      </w:pPr>
    </w:p>
    <w:p w14:paraId="6C29135D" w14:textId="77777777" w:rsidR="00C922B8" w:rsidRDefault="00C922B8" w:rsidP="00C922B8">
      <w:pPr>
        <w:rPr>
          <w:rFonts w:ascii="Times New Roman" w:hAnsi="Times New Roman"/>
        </w:rPr>
      </w:pPr>
      <w:r w:rsidRPr="00C922B8">
        <w:rPr>
          <w:rFonts w:ascii="Times New Roman" w:hAnsi="Times New Roman"/>
        </w:rPr>
        <w:t>You will not</w:t>
      </w:r>
      <w:r>
        <w:rPr>
          <w:rFonts w:ascii="Times New Roman" w:hAnsi="Times New Roman"/>
        </w:rPr>
        <w:t xml:space="preserve"> </w:t>
      </w:r>
      <w:r w:rsidRPr="00C922B8">
        <w:rPr>
          <w:rFonts w:ascii="Times New Roman" w:hAnsi="Times New Roman"/>
        </w:rPr>
        <w:t xml:space="preserve">need to make any changes to the code of the </w:t>
      </w:r>
      <w:proofErr w:type="spellStart"/>
      <w:r w:rsidRPr="002E6921">
        <w:rPr>
          <w:rFonts w:ascii="Courier New" w:hAnsi="Courier New" w:cs="Courier New"/>
        </w:rPr>
        <w:t>GVdie</w:t>
      </w:r>
      <w:proofErr w:type="spellEnd"/>
      <w:r w:rsidRPr="00C922B8">
        <w:rPr>
          <w:rFonts w:ascii="Times New Roman" w:hAnsi="Times New Roman"/>
        </w:rPr>
        <w:t xml:space="preserve"> class but will need to understand how to use each of the following methods:</w:t>
      </w:r>
    </w:p>
    <w:p w14:paraId="7ED8C4B4" w14:textId="416D8F95" w:rsidR="00C922B8" w:rsidRDefault="00C922B8" w:rsidP="00C922B8">
      <w:pPr>
        <w:rPr>
          <w:rFonts w:ascii="Times New Roman" w:hAnsi="Times New Roman"/>
        </w:rPr>
      </w:pPr>
    </w:p>
    <w:p w14:paraId="232A1F53" w14:textId="257B7E67" w:rsidR="002E6921" w:rsidRPr="002E6921" w:rsidRDefault="002E6921" w:rsidP="002E6921">
      <w:pPr>
        <w:tabs>
          <w:tab w:val="left" w:pos="4860"/>
        </w:tabs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GVdie</w:t>
      </w:r>
      <w:proofErr w:type="spellEnd"/>
      <w:r>
        <w:rPr>
          <w:rFonts w:ascii="Courier New" w:hAnsi="Courier New" w:cs="Courier New"/>
        </w:rPr>
        <w:t xml:space="preserve"> d1;</w:t>
      </w:r>
      <w:r>
        <w:rPr>
          <w:rFonts w:ascii="Courier New" w:hAnsi="Courier New" w:cs="Courier New"/>
        </w:rPr>
        <w:tab/>
        <w:t xml:space="preserve">// </w:t>
      </w:r>
      <w:r>
        <w:rPr>
          <w:rFonts w:ascii="Courier New" w:hAnsi="Courier New" w:cs="Courier New"/>
        </w:rPr>
        <w:t xml:space="preserve">Declare d1 as a </w:t>
      </w:r>
      <w:proofErr w:type="spellStart"/>
      <w:r>
        <w:rPr>
          <w:rFonts w:ascii="Courier New" w:hAnsi="Courier New" w:cs="Courier New"/>
        </w:rPr>
        <w:t>GVdie</w:t>
      </w:r>
      <w:proofErr w:type="spellEnd"/>
      <w:r>
        <w:rPr>
          <w:rFonts w:ascii="Courier New" w:hAnsi="Courier New" w:cs="Courier New"/>
        </w:rPr>
        <w:t xml:space="preserve"> object</w:t>
      </w:r>
    </w:p>
    <w:p w14:paraId="43FD6F22" w14:textId="292D9F22" w:rsidR="009B3666" w:rsidRPr="002917B4" w:rsidRDefault="009B3666" w:rsidP="009B3666">
      <w:pPr>
        <w:tabs>
          <w:tab w:val="left" w:pos="4860"/>
        </w:tabs>
        <w:ind w:left="720"/>
        <w:rPr>
          <w:rFonts w:ascii="Courier New" w:hAnsi="Courier New" w:cs="Courier New"/>
        </w:rPr>
      </w:pPr>
      <w:r w:rsidRPr="002917B4">
        <w:rPr>
          <w:rFonts w:ascii="Courier New" w:hAnsi="Courier New" w:cs="Courier New"/>
        </w:rPr>
        <w:t xml:space="preserve">d1 = new </w:t>
      </w:r>
      <w:proofErr w:type="spellStart"/>
      <w:proofErr w:type="gramStart"/>
      <w:r w:rsidRPr="002917B4">
        <w:rPr>
          <w:rFonts w:ascii="Courier New" w:hAnsi="Courier New" w:cs="Courier New"/>
        </w:rPr>
        <w:t>GVdie</w:t>
      </w:r>
      <w:proofErr w:type="spellEnd"/>
      <w:r w:rsidRPr="002917B4">
        <w:rPr>
          <w:rFonts w:ascii="Courier New" w:hAnsi="Courier New" w:cs="Courier New"/>
        </w:rPr>
        <w:t>(</w:t>
      </w:r>
      <w:proofErr w:type="gramEnd"/>
      <w:r w:rsidRPr="002917B4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  <w:t xml:space="preserve">// </w:t>
      </w:r>
      <w:r w:rsidR="002E6921">
        <w:rPr>
          <w:rFonts w:ascii="Courier New" w:hAnsi="Courier New" w:cs="Courier New"/>
        </w:rPr>
        <w:t xml:space="preserve">instantiate the </w:t>
      </w:r>
      <w:proofErr w:type="spellStart"/>
      <w:r w:rsidR="002E6921">
        <w:rPr>
          <w:rFonts w:ascii="Courier New" w:hAnsi="Courier New" w:cs="Courier New"/>
        </w:rPr>
        <w:t>GVdie</w:t>
      </w:r>
      <w:proofErr w:type="spellEnd"/>
      <w:r w:rsidR="002E6921">
        <w:rPr>
          <w:rFonts w:ascii="Courier New" w:hAnsi="Courier New" w:cs="Courier New"/>
        </w:rPr>
        <w:t xml:space="preserve"> object</w:t>
      </w:r>
    </w:p>
    <w:p w14:paraId="6C9D4E68" w14:textId="5B0D4A81" w:rsidR="009B3666" w:rsidRPr="002917B4" w:rsidRDefault="009B3666" w:rsidP="009B3666">
      <w:pPr>
        <w:tabs>
          <w:tab w:val="left" w:pos="4860"/>
        </w:tabs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</w:t>
      </w:r>
      <w:r w:rsidRPr="002917B4">
        <w:rPr>
          <w:rFonts w:ascii="Courier New" w:hAnsi="Courier New" w:cs="Courier New"/>
        </w:rPr>
        <w:t>1.roll(</w:t>
      </w:r>
      <w:proofErr w:type="gramEnd"/>
      <w:r w:rsidRPr="002917B4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  <w:t>// roll the die</w:t>
      </w:r>
      <w:r w:rsidR="002E6921">
        <w:rPr>
          <w:rFonts w:ascii="Courier New" w:hAnsi="Courier New" w:cs="Courier New"/>
        </w:rPr>
        <w:t xml:space="preserve"> d1</w:t>
      </w:r>
    </w:p>
    <w:p w14:paraId="69D5CA90" w14:textId="6627AFAF" w:rsidR="009B3666" w:rsidRPr="002917B4" w:rsidRDefault="009B3666" w:rsidP="009B3666">
      <w:pPr>
        <w:tabs>
          <w:tab w:val="left" w:pos="4860"/>
        </w:tabs>
        <w:ind w:left="720"/>
        <w:rPr>
          <w:rFonts w:ascii="Courier New" w:hAnsi="Courier New" w:cs="Courier New"/>
        </w:rPr>
      </w:pPr>
      <w:r w:rsidRPr="002917B4">
        <w:rPr>
          <w:rFonts w:ascii="Courier New" w:hAnsi="Courier New" w:cs="Courier New"/>
        </w:rPr>
        <w:t>v</w:t>
      </w:r>
      <w:r w:rsidR="002E6921">
        <w:rPr>
          <w:rFonts w:ascii="Courier New" w:hAnsi="Courier New" w:cs="Courier New"/>
        </w:rPr>
        <w:t>1</w:t>
      </w:r>
      <w:r w:rsidRPr="002917B4">
        <w:rPr>
          <w:rFonts w:ascii="Courier New" w:hAnsi="Courier New" w:cs="Courier New"/>
        </w:rPr>
        <w:t xml:space="preserve"> = </w:t>
      </w:r>
      <w:proofErr w:type="gramStart"/>
      <w:r w:rsidRPr="002917B4">
        <w:rPr>
          <w:rFonts w:ascii="Courier New" w:hAnsi="Courier New" w:cs="Courier New"/>
        </w:rPr>
        <w:t>d1.getValue(</w:t>
      </w:r>
      <w:proofErr w:type="gramEnd"/>
      <w:r w:rsidRPr="002917B4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  <w:t>// check current value</w:t>
      </w:r>
      <w:r w:rsidR="002E6921">
        <w:rPr>
          <w:rFonts w:ascii="Courier New" w:hAnsi="Courier New" w:cs="Courier New"/>
        </w:rPr>
        <w:t xml:space="preserve"> of d1</w:t>
      </w:r>
    </w:p>
    <w:p w14:paraId="49C8EDF9" w14:textId="3528DD42" w:rsidR="009B3666" w:rsidRPr="002917B4" w:rsidRDefault="009B3666" w:rsidP="009B3666">
      <w:pPr>
        <w:tabs>
          <w:tab w:val="left" w:pos="4860"/>
        </w:tabs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</w:t>
      </w:r>
      <w:r w:rsidRPr="002917B4">
        <w:rPr>
          <w:rFonts w:ascii="Courier New" w:hAnsi="Courier New" w:cs="Courier New"/>
        </w:rPr>
        <w:t>1.setBlank(</w:t>
      </w:r>
      <w:proofErr w:type="gramEnd"/>
      <w:r w:rsidRPr="002917B4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  <w:t>// set face</w:t>
      </w:r>
      <w:r w:rsidR="002E6921">
        <w:rPr>
          <w:rFonts w:ascii="Courier New" w:hAnsi="Courier New" w:cs="Courier New"/>
        </w:rPr>
        <w:t xml:space="preserve"> of d1 </w:t>
      </w:r>
      <w:r>
        <w:rPr>
          <w:rFonts w:ascii="Courier New" w:hAnsi="Courier New" w:cs="Courier New"/>
        </w:rPr>
        <w:t>to blank</w:t>
      </w:r>
    </w:p>
    <w:p w14:paraId="2441124F" w14:textId="77777777" w:rsidR="00C922B8" w:rsidRDefault="00C922B8">
      <w:pPr>
        <w:rPr>
          <w:rFonts w:ascii="Times New Roman" w:hAnsi="Times New Roman"/>
          <w:b/>
          <w:sz w:val="28"/>
        </w:rPr>
      </w:pPr>
    </w:p>
    <w:p w14:paraId="406120E6" w14:textId="6937FBE2" w:rsidR="0082423A" w:rsidRPr="00EE5CC9" w:rsidRDefault="00E934E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3: </w:t>
      </w:r>
      <w:proofErr w:type="spellStart"/>
      <w:r w:rsidR="00EB4530">
        <w:rPr>
          <w:rFonts w:ascii="Times New Roman" w:hAnsi="Times New Roman"/>
          <w:b/>
          <w:sz w:val="28"/>
        </w:rPr>
        <w:t>DiceGame</w:t>
      </w:r>
      <w:proofErr w:type="spellEnd"/>
      <w:r w:rsidR="009346BD" w:rsidRPr="009346BD">
        <w:rPr>
          <w:rFonts w:ascii="Times New Roman" w:hAnsi="Times New Roman"/>
          <w:b/>
          <w:sz w:val="28"/>
        </w:rPr>
        <w:t xml:space="preserve"> </w:t>
      </w:r>
      <w:r w:rsidR="009346BD">
        <w:rPr>
          <w:rFonts w:ascii="Times New Roman" w:hAnsi="Times New Roman"/>
          <w:b/>
          <w:sz w:val="28"/>
        </w:rPr>
        <w:t>class</w:t>
      </w:r>
    </w:p>
    <w:p w14:paraId="0A5E8B8B" w14:textId="7B1DC772" w:rsidR="009346BD" w:rsidRDefault="00DD520A" w:rsidP="00934CB9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new class called </w:t>
      </w:r>
      <w:proofErr w:type="spellStart"/>
      <w:r>
        <w:rPr>
          <w:rFonts w:ascii="Times New Roman" w:hAnsi="Times New Roman"/>
        </w:rPr>
        <w:t>DiceGame</w:t>
      </w:r>
      <w:proofErr w:type="spellEnd"/>
      <w:r>
        <w:rPr>
          <w:rFonts w:ascii="Times New Roman" w:hAnsi="Times New Roman"/>
        </w:rPr>
        <w:t>.</w:t>
      </w:r>
    </w:p>
    <w:p w14:paraId="25B71A98" w14:textId="77777777" w:rsidR="00EB4530" w:rsidRDefault="00EB4530" w:rsidP="00934CB9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EB4530">
        <w:rPr>
          <w:rFonts w:ascii="Times New Roman" w:hAnsi="Times New Roman"/>
          <w:b/>
        </w:rPr>
        <w:t>Instance variables</w:t>
      </w:r>
      <w:r>
        <w:rPr>
          <w:rFonts w:ascii="Times New Roman" w:hAnsi="Times New Roman"/>
        </w:rPr>
        <w:t xml:space="preserve">: </w:t>
      </w:r>
      <w:r w:rsidR="00934CB9" w:rsidRPr="00EE5CC9">
        <w:rPr>
          <w:rFonts w:ascii="Times New Roman" w:hAnsi="Times New Roman"/>
        </w:rPr>
        <w:t>Provide appropriate names and data types for each of the</w:t>
      </w:r>
      <w:r>
        <w:rPr>
          <w:rFonts w:ascii="Times New Roman" w:hAnsi="Times New Roman"/>
        </w:rPr>
        <w:t xml:space="preserve"> instance variables</w:t>
      </w:r>
      <w:r w:rsidR="00934CB9">
        <w:rPr>
          <w:rFonts w:ascii="Times New Roman" w:hAnsi="Times New Roman"/>
        </w:rPr>
        <w:t xml:space="preserve">. </w:t>
      </w:r>
    </w:p>
    <w:p w14:paraId="780616BB" w14:textId="76BA36BD" w:rsidR="00EB4530" w:rsidRPr="009B3666" w:rsidRDefault="00934CB9" w:rsidP="00EB4530">
      <w:pPr>
        <w:pStyle w:val="ListParagraph"/>
        <w:numPr>
          <w:ilvl w:val="1"/>
          <w:numId w:val="11"/>
        </w:numPr>
        <w:rPr>
          <w:rFonts w:ascii="Courier New" w:hAnsi="Courier New"/>
        </w:rPr>
      </w:pPr>
      <w:proofErr w:type="gramStart"/>
      <w:r>
        <w:rPr>
          <w:rFonts w:ascii="Times New Roman" w:hAnsi="Times New Roman"/>
        </w:rPr>
        <w:t>three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 w:rsidRPr="00F81C3B">
        <w:rPr>
          <w:rFonts w:ascii="Courier New" w:hAnsi="Courier New"/>
        </w:rPr>
        <w:t>GVdie</w:t>
      </w:r>
      <w:proofErr w:type="spellEnd"/>
      <w:r w:rsidR="00EB4530">
        <w:rPr>
          <w:rFonts w:ascii="Times New Roman" w:hAnsi="Times New Roman"/>
        </w:rPr>
        <w:t xml:space="preserve"> objects</w:t>
      </w:r>
      <w:r w:rsidR="009B3666">
        <w:rPr>
          <w:rFonts w:ascii="Times New Roman" w:hAnsi="Times New Roman"/>
        </w:rPr>
        <w:t xml:space="preserve">. </w:t>
      </w:r>
      <w:r w:rsidR="002E6921">
        <w:rPr>
          <w:rFonts w:ascii="Times New Roman" w:hAnsi="Times New Roman"/>
        </w:rPr>
        <w:t xml:space="preserve"> </w:t>
      </w:r>
      <w:r w:rsidR="009B3666">
        <w:rPr>
          <w:rFonts w:ascii="Times New Roman" w:hAnsi="Times New Roman"/>
        </w:rPr>
        <w:t xml:space="preserve">Example: </w:t>
      </w:r>
      <w:r w:rsidR="009B3666" w:rsidRPr="009B3666">
        <w:rPr>
          <w:rFonts w:ascii="Courier New" w:hAnsi="Courier New"/>
        </w:rPr>
        <w:t xml:space="preserve">private </w:t>
      </w:r>
      <w:proofErr w:type="spellStart"/>
      <w:r w:rsidR="009B3666">
        <w:rPr>
          <w:rFonts w:ascii="Courier New" w:hAnsi="Courier New"/>
        </w:rPr>
        <w:t>GVdie</w:t>
      </w:r>
      <w:proofErr w:type="spellEnd"/>
      <w:r w:rsidR="009B3666">
        <w:rPr>
          <w:rFonts w:ascii="Courier New" w:hAnsi="Courier New"/>
        </w:rPr>
        <w:t xml:space="preserve"> d1;</w:t>
      </w:r>
    </w:p>
    <w:p w14:paraId="7F49A886" w14:textId="322715D9" w:rsidR="00EB4530" w:rsidRDefault="009346BD" w:rsidP="00EB4530">
      <w:pPr>
        <w:pStyle w:val="ListParagraph"/>
        <w:numPr>
          <w:ilvl w:val="1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credits</w:t>
      </w:r>
      <w:r w:rsidR="00EB4530">
        <w:rPr>
          <w:rFonts w:ascii="Times New Roman" w:hAnsi="Times New Roman"/>
        </w:rPr>
        <w:t xml:space="preserve"> </w:t>
      </w:r>
      <w:r w:rsidR="00DD520A">
        <w:rPr>
          <w:rFonts w:ascii="Times New Roman" w:hAnsi="Times New Roman"/>
        </w:rPr>
        <w:t>(</w:t>
      </w:r>
      <w:proofErr w:type="spellStart"/>
      <w:r w:rsidR="00DD520A">
        <w:rPr>
          <w:rFonts w:ascii="Times New Roman" w:hAnsi="Times New Roman"/>
        </w:rPr>
        <w:t>int</w:t>
      </w:r>
      <w:proofErr w:type="spellEnd"/>
      <w:r w:rsidR="00934CB9">
        <w:rPr>
          <w:rFonts w:ascii="Times New Roman" w:hAnsi="Times New Roman"/>
        </w:rPr>
        <w:t>)</w:t>
      </w:r>
    </w:p>
    <w:p w14:paraId="05B029B9" w14:textId="6BFC1015" w:rsidR="00EB4530" w:rsidRDefault="00DD520A" w:rsidP="00EB4530">
      <w:pPr>
        <w:pStyle w:val="ListParagraph"/>
        <w:numPr>
          <w:ilvl w:val="1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guess (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>)</w:t>
      </w:r>
      <w:r w:rsidR="009346BD">
        <w:rPr>
          <w:rFonts w:ascii="Times New Roman" w:hAnsi="Times New Roman"/>
        </w:rPr>
        <w:t xml:space="preserve"> </w:t>
      </w:r>
    </w:p>
    <w:p w14:paraId="41D54546" w14:textId="77777777" w:rsidR="00FD62D2" w:rsidRDefault="00FD62D2" w:rsidP="00FD62D2">
      <w:pPr>
        <w:pStyle w:val="ListParagraph"/>
        <w:numPr>
          <w:ilvl w:val="1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current value for each die (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>)</w:t>
      </w:r>
    </w:p>
    <w:p w14:paraId="681C150E" w14:textId="523D6311" w:rsidR="00934CB9" w:rsidRDefault="009346BD" w:rsidP="00EB4530">
      <w:pPr>
        <w:pStyle w:val="ListParagraph"/>
        <w:numPr>
          <w:ilvl w:val="1"/>
          <w:numId w:val="11"/>
        </w:num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message</w:t>
      </w:r>
      <w:proofErr w:type="gramEnd"/>
      <w:r>
        <w:rPr>
          <w:rFonts w:ascii="Times New Roman" w:hAnsi="Times New Roman"/>
        </w:rPr>
        <w:t xml:space="preserve"> (String)</w:t>
      </w:r>
      <w:r w:rsidR="00B01073">
        <w:rPr>
          <w:rFonts w:ascii="Times New Roman" w:hAnsi="Times New Roman"/>
        </w:rPr>
        <w:t>.</w:t>
      </w:r>
    </w:p>
    <w:p w14:paraId="79A0E4C1" w14:textId="77777777" w:rsidR="00EC6DB9" w:rsidRPr="00EC6DB9" w:rsidRDefault="00EC6DB9" w:rsidP="00EC6DB9">
      <w:pPr>
        <w:ind w:left="1080"/>
        <w:rPr>
          <w:rFonts w:ascii="Times New Roman" w:hAnsi="Times New Roman"/>
        </w:rPr>
      </w:pPr>
    </w:p>
    <w:p w14:paraId="108989A0" w14:textId="50B30CDD" w:rsidR="000C740E" w:rsidRDefault="009410E6" w:rsidP="000C740E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3A3296">
        <w:rPr>
          <w:rFonts w:ascii="Courier New" w:hAnsi="Courier New"/>
        </w:rPr>
        <w:t xml:space="preserve">public </w:t>
      </w:r>
      <w:proofErr w:type="spellStart"/>
      <w:r w:rsidR="00DD520A">
        <w:rPr>
          <w:rFonts w:ascii="Courier New" w:hAnsi="Courier New"/>
        </w:rPr>
        <w:t>Dice</w:t>
      </w:r>
      <w:r w:rsidR="00B01073">
        <w:rPr>
          <w:rFonts w:ascii="Courier New" w:hAnsi="Courier New"/>
        </w:rPr>
        <w:t>Game</w:t>
      </w:r>
      <w:proofErr w:type="spellEnd"/>
      <w:r w:rsidR="00D6523B" w:rsidRPr="003A3296">
        <w:rPr>
          <w:rFonts w:ascii="Courier New" w:hAnsi="Courier New"/>
        </w:rPr>
        <w:t xml:space="preserve"> </w:t>
      </w:r>
      <w:r w:rsidRPr="003A3296">
        <w:rPr>
          <w:rFonts w:ascii="Courier New" w:hAnsi="Courier New"/>
        </w:rPr>
        <w:t>()</w:t>
      </w:r>
      <w:r w:rsidRPr="003A3296">
        <w:rPr>
          <w:rFonts w:ascii="Times New Roman" w:hAnsi="Times New Roman"/>
        </w:rPr>
        <w:t xml:space="preserve"> - a constructor that initializes all of the instance variables to appropriate values</w:t>
      </w:r>
      <w:r w:rsidR="000C740E">
        <w:rPr>
          <w:rFonts w:ascii="Times New Roman" w:hAnsi="Times New Roman"/>
        </w:rPr>
        <w:t>:</w:t>
      </w:r>
    </w:p>
    <w:p w14:paraId="3F08F8D2" w14:textId="77777777" w:rsidR="000C740E" w:rsidRDefault="00066F19" w:rsidP="009B3666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/>
        </w:rPr>
      </w:pPr>
      <w:r w:rsidRPr="003A3296">
        <w:rPr>
          <w:rFonts w:ascii="Times New Roman" w:hAnsi="Times New Roman"/>
          <w:i/>
        </w:rPr>
        <w:t>instantiates</w:t>
      </w:r>
      <w:r w:rsidRPr="003A3296">
        <w:rPr>
          <w:rFonts w:ascii="Times New Roman" w:hAnsi="Times New Roman"/>
        </w:rPr>
        <w:t xml:space="preserve"> </w:t>
      </w:r>
      <w:r w:rsidR="00934CB9">
        <w:rPr>
          <w:rFonts w:ascii="Times New Roman" w:hAnsi="Times New Roman"/>
        </w:rPr>
        <w:t xml:space="preserve">three </w:t>
      </w:r>
      <w:r w:rsidR="00672A5F">
        <w:rPr>
          <w:rFonts w:ascii="Times New Roman" w:hAnsi="Times New Roman"/>
        </w:rPr>
        <w:t>dice</w:t>
      </w:r>
    </w:p>
    <w:p w14:paraId="34372685" w14:textId="3574D505" w:rsidR="000C740E" w:rsidRPr="000C740E" w:rsidRDefault="000C740E" w:rsidP="009B3666">
      <w:pPr>
        <w:ind w:left="1440"/>
        <w:rPr>
          <w:rFonts w:ascii="Courier New" w:hAnsi="Courier New" w:cs="Courier New"/>
        </w:rPr>
      </w:pPr>
      <w:r w:rsidRPr="000C740E">
        <w:rPr>
          <w:rFonts w:ascii="Courier New" w:hAnsi="Courier New" w:cs="Courier New"/>
        </w:rPr>
        <w:t xml:space="preserve">//example to instantiate </w:t>
      </w:r>
      <w:r w:rsidR="002E6921">
        <w:rPr>
          <w:rFonts w:ascii="Courier New" w:hAnsi="Courier New" w:cs="Courier New"/>
        </w:rPr>
        <w:t xml:space="preserve">d1 as </w:t>
      </w:r>
      <w:r w:rsidRPr="000C740E">
        <w:rPr>
          <w:rFonts w:ascii="Courier New" w:hAnsi="Courier New" w:cs="Courier New"/>
        </w:rPr>
        <w:t xml:space="preserve">a </w:t>
      </w:r>
      <w:proofErr w:type="spellStart"/>
      <w:r w:rsidRPr="000C740E">
        <w:rPr>
          <w:rFonts w:ascii="Courier New" w:hAnsi="Courier New" w:cs="Courier New"/>
        </w:rPr>
        <w:t>GVdie</w:t>
      </w:r>
      <w:proofErr w:type="spellEnd"/>
      <w:r w:rsidR="002E6921">
        <w:rPr>
          <w:rFonts w:ascii="Courier New" w:hAnsi="Courier New" w:cs="Courier New"/>
        </w:rPr>
        <w:t xml:space="preserve"> object</w:t>
      </w:r>
    </w:p>
    <w:p w14:paraId="42CD9003" w14:textId="77777777" w:rsidR="000C740E" w:rsidRPr="000C740E" w:rsidRDefault="000C740E" w:rsidP="009B3666">
      <w:pPr>
        <w:ind w:left="1440"/>
        <w:rPr>
          <w:rFonts w:ascii="Courier New" w:hAnsi="Courier New" w:cs="Courier New"/>
        </w:rPr>
      </w:pPr>
      <w:r w:rsidRPr="000C740E">
        <w:rPr>
          <w:rFonts w:ascii="Courier New" w:hAnsi="Courier New" w:cs="Courier New"/>
        </w:rPr>
        <w:t xml:space="preserve">d1 = new </w:t>
      </w:r>
      <w:proofErr w:type="spellStart"/>
      <w:proofErr w:type="gramStart"/>
      <w:r w:rsidRPr="000C740E">
        <w:rPr>
          <w:rFonts w:ascii="Courier New" w:hAnsi="Courier New" w:cs="Courier New"/>
        </w:rPr>
        <w:t>GVdie</w:t>
      </w:r>
      <w:proofErr w:type="spellEnd"/>
      <w:r w:rsidRPr="000C740E">
        <w:rPr>
          <w:rFonts w:ascii="Courier New" w:hAnsi="Courier New" w:cs="Courier New"/>
        </w:rPr>
        <w:t>(</w:t>
      </w:r>
      <w:proofErr w:type="gramEnd"/>
      <w:r w:rsidRPr="000C740E">
        <w:rPr>
          <w:rFonts w:ascii="Courier New" w:hAnsi="Courier New" w:cs="Courier New"/>
        </w:rPr>
        <w:t>);</w:t>
      </w:r>
    </w:p>
    <w:p w14:paraId="0909C87B" w14:textId="77777777" w:rsidR="000C740E" w:rsidRDefault="000C740E" w:rsidP="009B3666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sets credits to 100</w:t>
      </w:r>
    </w:p>
    <w:p w14:paraId="1860B7D1" w14:textId="575CD4B9" w:rsidR="00066F19" w:rsidRDefault="000C740E" w:rsidP="009B3666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sets message to </w:t>
      </w:r>
      <w:r w:rsidRPr="00DF77DB">
        <w:rPr>
          <w:rFonts w:ascii="Courier New" w:hAnsi="Courier New" w:cs="Courier New"/>
        </w:rPr>
        <w:t>"Welcome to my Game"</w:t>
      </w:r>
    </w:p>
    <w:p w14:paraId="09A1D9B9" w14:textId="6EB63644" w:rsidR="009B3666" w:rsidRDefault="009B3666" w:rsidP="009B3666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sets the dice to blank</w:t>
      </w:r>
    </w:p>
    <w:p w14:paraId="32518162" w14:textId="181FF96C" w:rsidR="009B3666" w:rsidRDefault="009B3666" w:rsidP="009B3666">
      <w:pPr>
        <w:ind w:left="720" w:firstLine="720"/>
        <w:rPr>
          <w:rFonts w:ascii="Courier New" w:hAnsi="Courier New" w:cs="Courier New"/>
        </w:rPr>
      </w:pPr>
      <w:r w:rsidRPr="009B3666">
        <w:rPr>
          <w:rFonts w:ascii="Courier New" w:hAnsi="Courier New" w:cs="Courier New"/>
        </w:rPr>
        <w:t xml:space="preserve">//example to </w:t>
      </w:r>
      <w:r w:rsidR="00CE6F1A">
        <w:rPr>
          <w:rFonts w:ascii="Courier New" w:hAnsi="Courier New" w:cs="Courier New"/>
        </w:rPr>
        <w:t>set a die to blank</w:t>
      </w:r>
    </w:p>
    <w:p w14:paraId="5CDE5160" w14:textId="77777777" w:rsidR="009B3666" w:rsidRPr="009B3666" w:rsidRDefault="009B3666" w:rsidP="009B3666">
      <w:pPr>
        <w:spacing w:after="120"/>
        <w:ind w:left="1080" w:firstLine="360"/>
        <w:rPr>
          <w:rFonts w:ascii="Courier New" w:hAnsi="Courier New" w:cs="Courier New"/>
        </w:rPr>
      </w:pPr>
      <w:proofErr w:type="gramStart"/>
      <w:r w:rsidRPr="009B3666">
        <w:rPr>
          <w:rFonts w:ascii="Courier New" w:hAnsi="Courier New" w:cs="Courier New"/>
        </w:rPr>
        <w:t>d1.setBlank(</w:t>
      </w:r>
      <w:proofErr w:type="gramEnd"/>
      <w:r w:rsidRPr="009B3666">
        <w:rPr>
          <w:rFonts w:ascii="Courier New" w:hAnsi="Courier New" w:cs="Courier New"/>
        </w:rPr>
        <w:t>);</w:t>
      </w:r>
    </w:p>
    <w:p w14:paraId="30D06303" w14:textId="0035CCD2" w:rsidR="005B36B5" w:rsidRDefault="0082423A" w:rsidP="005B36B5">
      <w:pPr>
        <w:rPr>
          <w:rFonts w:ascii="Times New Roman" w:hAnsi="Times New Roman"/>
          <w:b/>
          <w:u w:val="single"/>
        </w:rPr>
      </w:pPr>
      <w:proofErr w:type="spellStart"/>
      <w:r>
        <w:rPr>
          <w:rFonts w:ascii="Times New Roman" w:hAnsi="Times New Roman"/>
          <w:b/>
          <w:u w:val="single"/>
        </w:rPr>
        <w:lastRenderedPageBreak/>
        <w:t>Accessor</w:t>
      </w:r>
      <w:proofErr w:type="spellEnd"/>
      <w:r>
        <w:rPr>
          <w:rFonts w:ascii="Times New Roman" w:hAnsi="Times New Roman"/>
          <w:b/>
          <w:u w:val="single"/>
        </w:rPr>
        <w:t xml:space="preserve"> </w:t>
      </w:r>
      <w:r w:rsidR="005B36B5">
        <w:rPr>
          <w:rFonts w:ascii="Times New Roman" w:hAnsi="Times New Roman"/>
          <w:b/>
          <w:u w:val="single"/>
        </w:rPr>
        <w:t>m</w:t>
      </w:r>
      <w:r>
        <w:rPr>
          <w:rFonts w:ascii="Times New Roman" w:hAnsi="Times New Roman"/>
          <w:b/>
          <w:u w:val="single"/>
        </w:rPr>
        <w:t>ethods</w:t>
      </w:r>
    </w:p>
    <w:p w14:paraId="7A2311D0" w14:textId="0C42CD2E" w:rsidR="00DC13A6" w:rsidRPr="001D5042" w:rsidRDefault="00DC13A6" w:rsidP="00DC13A6">
      <w:pPr>
        <w:pStyle w:val="ListParagraph"/>
        <w:numPr>
          <w:ilvl w:val="0"/>
          <w:numId w:val="21"/>
        </w:numPr>
        <w:rPr>
          <w:rFonts w:ascii="Times New Roman" w:hAnsi="Times New Roman"/>
          <w:b/>
        </w:rPr>
      </w:pPr>
      <w:r w:rsidRPr="000C740E">
        <w:rPr>
          <w:rFonts w:ascii="Courier New" w:hAnsi="Courier New"/>
        </w:rPr>
        <w:t xml:space="preserve">public </w:t>
      </w:r>
      <w:r>
        <w:rPr>
          <w:rFonts w:ascii="Courier New" w:hAnsi="Courier New"/>
        </w:rPr>
        <w:t>String</w:t>
      </w:r>
      <w:r w:rsidRPr="000C740E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getMessage</w:t>
      </w:r>
      <w:proofErr w:type="spellEnd"/>
      <w:r>
        <w:rPr>
          <w:rFonts w:ascii="Courier New" w:hAnsi="Courier New"/>
        </w:rPr>
        <w:t xml:space="preserve"> (</w:t>
      </w:r>
      <w:r w:rsidRPr="000C740E">
        <w:rPr>
          <w:rFonts w:ascii="Courier New" w:hAnsi="Courier New"/>
        </w:rPr>
        <w:t>)</w:t>
      </w:r>
      <w:r w:rsidRPr="000C740E">
        <w:rPr>
          <w:rFonts w:ascii="Times New Roman" w:hAnsi="Times New Roman"/>
        </w:rPr>
        <w:t xml:space="preserve"> – </w:t>
      </w:r>
      <w:r w:rsidR="00095E86">
        <w:rPr>
          <w:rFonts w:ascii="Times New Roman" w:hAnsi="Times New Roman"/>
        </w:rPr>
        <w:t>return the message</w:t>
      </w:r>
    </w:p>
    <w:p w14:paraId="3602B5C4" w14:textId="287B8114" w:rsidR="001D5042" w:rsidRPr="001D5042" w:rsidRDefault="001D5042" w:rsidP="001D5042">
      <w:pPr>
        <w:pStyle w:val="ListParagraph"/>
        <w:numPr>
          <w:ilvl w:val="0"/>
          <w:numId w:val="21"/>
        </w:numPr>
        <w:rPr>
          <w:rFonts w:ascii="Times New Roman" w:hAnsi="Times New Roman"/>
          <w:b/>
        </w:rPr>
      </w:pPr>
      <w:r w:rsidRPr="000C740E">
        <w:rPr>
          <w:rFonts w:ascii="Courier New" w:hAnsi="Courier New"/>
        </w:rPr>
        <w:t xml:space="preserve">public </w:t>
      </w:r>
      <w:proofErr w:type="spellStart"/>
      <w:r>
        <w:rPr>
          <w:rFonts w:ascii="Courier New" w:hAnsi="Courier New"/>
        </w:rPr>
        <w:t>int</w:t>
      </w:r>
      <w:proofErr w:type="spellEnd"/>
      <w:r w:rsidRPr="000C740E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getCredits</w:t>
      </w:r>
      <w:proofErr w:type="spellEnd"/>
      <w:r>
        <w:rPr>
          <w:rFonts w:ascii="Courier New" w:hAnsi="Courier New"/>
        </w:rPr>
        <w:t xml:space="preserve"> (</w:t>
      </w:r>
      <w:r w:rsidRPr="000C740E">
        <w:rPr>
          <w:rFonts w:ascii="Courier New" w:hAnsi="Courier New"/>
        </w:rPr>
        <w:t>)</w:t>
      </w:r>
      <w:r w:rsidRPr="000C740E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return the credits</w:t>
      </w:r>
    </w:p>
    <w:p w14:paraId="66DF100E" w14:textId="666850EE" w:rsidR="00DC13A6" w:rsidRDefault="00DC13A6" w:rsidP="00DC13A6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GVdie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getDie</w:t>
      </w:r>
      <w:proofErr w:type="spellEnd"/>
      <w:r>
        <w:rPr>
          <w:rFonts w:ascii="Courier New" w:hAnsi="Courier New"/>
        </w:rPr>
        <w:t xml:space="preserve"> 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num</w:t>
      </w:r>
      <w:proofErr w:type="spellEnd"/>
      <w:r w:rsidRPr="00EE5CC9">
        <w:rPr>
          <w:rFonts w:ascii="Courier New" w:hAnsi="Courier New"/>
        </w:rPr>
        <w:t>)</w:t>
      </w:r>
      <w:r w:rsidRPr="00EE5CC9">
        <w:rPr>
          <w:rFonts w:ascii="Times New Roman" w:hAnsi="Times New Roman"/>
        </w:rPr>
        <w:t xml:space="preserve"> - return the requested die. Legal va</w:t>
      </w:r>
      <w:r>
        <w:rPr>
          <w:rFonts w:ascii="Times New Roman" w:hAnsi="Times New Roman"/>
        </w:rPr>
        <w:t>lues for the parameter are 1 - 3</w:t>
      </w:r>
      <w:r w:rsidRPr="00EE5CC9">
        <w:rPr>
          <w:rFonts w:ascii="Times New Roman" w:hAnsi="Times New Roman"/>
        </w:rPr>
        <w:t xml:space="preserve">.   </w:t>
      </w:r>
      <w:r w:rsidR="002E6921">
        <w:rPr>
          <w:rFonts w:ascii="Times New Roman" w:hAnsi="Times New Roman"/>
        </w:rPr>
        <w:t xml:space="preserve">The GUI uses this method to show the graphical representation of the dice.  </w:t>
      </w:r>
    </w:p>
    <w:p w14:paraId="41F51794" w14:textId="45319E1B" w:rsidR="00DC13A6" w:rsidRPr="00DC13A6" w:rsidRDefault="00DC13A6" w:rsidP="00DC13A6">
      <w:pPr>
        <w:rPr>
          <w:rFonts w:ascii="Courier New" w:hAnsi="Courier New"/>
        </w:rPr>
      </w:pPr>
      <w:r w:rsidRPr="00DC13A6">
        <w:rPr>
          <w:rFonts w:ascii="Courier New" w:hAnsi="Courier New"/>
          <w:sz w:val="20"/>
        </w:rPr>
        <w:t xml:space="preserve">        </w:t>
      </w:r>
      <w:r w:rsidR="002E6921">
        <w:rPr>
          <w:rFonts w:ascii="Courier New" w:hAnsi="Courier New"/>
          <w:sz w:val="20"/>
        </w:rPr>
        <w:t>Example:</w:t>
      </w:r>
      <w:r w:rsidR="002E6921">
        <w:rPr>
          <w:rFonts w:ascii="Courier New" w:hAnsi="Courier New"/>
          <w:sz w:val="20"/>
        </w:rPr>
        <w:tab/>
      </w:r>
      <w:r w:rsidRPr="00DC13A6">
        <w:rPr>
          <w:rFonts w:ascii="Courier New" w:hAnsi="Courier New"/>
        </w:rPr>
        <w:t>switch (</w:t>
      </w:r>
      <w:proofErr w:type="spellStart"/>
      <w:r w:rsidRPr="00DC13A6">
        <w:rPr>
          <w:rFonts w:ascii="Courier New" w:hAnsi="Courier New"/>
        </w:rPr>
        <w:t>num</w:t>
      </w:r>
      <w:proofErr w:type="spellEnd"/>
      <w:r w:rsidRPr="00DC13A6">
        <w:rPr>
          <w:rFonts w:ascii="Courier New" w:hAnsi="Courier New"/>
        </w:rPr>
        <w:t>) {</w:t>
      </w:r>
    </w:p>
    <w:p w14:paraId="72965244" w14:textId="5F2BB44E" w:rsidR="00DC13A6" w:rsidRPr="00DC13A6" w:rsidRDefault="00DC13A6" w:rsidP="00DC13A6">
      <w:pPr>
        <w:rPr>
          <w:rFonts w:ascii="Courier New" w:hAnsi="Courier New"/>
        </w:rPr>
      </w:pPr>
      <w:r w:rsidRPr="00DC13A6">
        <w:rPr>
          <w:rFonts w:ascii="Courier New" w:hAnsi="Courier New"/>
        </w:rPr>
        <w:t xml:space="preserve">       </w:t>
      </w:r>
      <w:r w:rsidR="002E6921">
        <w:rPr>
          <w:rFonts w:ascii="Courier New" w:hAnsi="Courier New"/>
        </w:rPr>
        <w:tab/>
      </w:r>
      <w:r w:rsidR="002E6921">
        <w:rPr>
          <w:rFonts w:ascii="Courier New" w:hAnsi="Courier New"/>
        </w:rPr>
        <w:tab/>
        <w:t xml:space="preserve">  </w:t>
      </w:r>
      <w:proofErr w:type="gramStart"/>
      <w:r w:rsidRPr="00DC13A6">
        <w:rPr>
          <w:rFonts w:ascii="Courier New" w:hAnsi="Courier New"/>
        </w:rPr>
        <w:t>case</w:t>
      </w:r>
      <w:proofErr w:type="gramEnd"/>
      <w:r w:rsidRPr="00DC13A6">
        <w:rPr>
          <w:rFonts w:ascii="Courier New" w:hAnsi="Courier New"/>
        </w:rPr>
        <w:t xml:space="preserve"> 1:</w:t>
      </w:r>
    </w:p>
    <w:p w14:paraId="2E8EB991" w14:textId="724C40C2" w:rsidR="005B36B5" w:rsidRPr="00DC13A6" w:rsidRDefault="00DC13A6" w:rsidP="00DC13A6">
      <w:pPr>
        <w:rPr>
          <w:rFonts w:ascii="Courier New" w:hAnsi="Courier New"/>
        </w:rPr>
      </w:pPr>
      <w:r w:rsidRPr="00DC13A6">
        <w:rPr>
          <w:rFonts w:ascii="Courier New" w:hAnsi="Courier New"/>
        </w:rPr>
        <w:t xml:space="preserve">            </w:t>
      </w:r>
      <w:r w:rsidR="002E6921">
        <w:rPr>
          <w:rFonts w:ascii="Courier New" w:hAnsi="Courier New"/>
        </w:rPr>
        <w:tab/>
      </w:r>
      <w:r w:rsidR="002E6921">
        <w:rPr>
          <w:rFonts w:ascii="Courier New" w:hAnsi="Courier New"/>
        </w:rPr>
        <w:tab/>
      </w:r>
      <w:proofErr w:type="gramStart"/>
      <w:r w:rsidRPr="00DC13A6">
        <w:rPr>
          <w:rFonts w:ascii="Courier New" w:hAnsi="Courier New"/>
        </w:rPr>
        <w:t>return</w:t>
      </w:r>
      <w:proofErr w:type="gramEnd"/>
      <w:r w:rsidRPr="00DC13A6">
        <w:rPr>
          <w:rFonts w:ascii="Courier New" w:hAnsi="Courier New"/>
        </w:rPr>
        <w:t xml:space="preserve"> d1;</w:t>
      </w:r>
    </w:p>
    <w:p w14:paraId="05633B6A" w14:textId="77777777" w:rsidR="00DC13A6" w:rsidRDefault="00DC13A6" w:rsidP="00DC13A6">
      <w:pPr>
        <w:rPr>
          <w:rFonts w:ascii="Times New Roman" w:hAnsi="Times New Roman"/>
          <w:b/>
          <w:u w:val="single"/>
        </w:rPr>
      </w:pPr>
    </w:p>
    <w:p w14:paraId="6726199D" w14:textId="1B3DC0BD" w:rsidR="00DC13A6" w:rsidRDefault="00DC13A6" w:rsidP="00DC13A6">
      <w:pPr>
        <w:rPr>
          <w:rFonts w:ascii="Times New Roman" w:hAnsi="Times New Roman"/>
          <w:b/>
          <w:u w:val="single"/>
        </w:rPr>
      </w:pPr>
      <w:proofErr w:type="spellStart"/>
      <w:r>
        <w:rPr>
          <w:rFonts w:ascii="Times New Roman" w:hAnsi="Times New Roman"/>
          <w:b/>
          <w:u w:val="single"/>
        </w:rPr>
        <w:t>Mutator</w:t>
      </w:r>
      <w:proofErr w:type="spellEnd"/>
      <w:r>
        <w:rPr>
          <w:rFonts w:ascii="Times New Roman" w:hAnsi="Times New Roman"/>
          <w:b/>
          <w:u w:val="single"/>
        </w:rPr>
        <w:t xml:space="preserve"> m</w:t>
      </w:r>
      <w:r w:rsidR="0082423A">
        <w:rPr>
          <w:rFonts w:ascii="Times New Roman" w:hAnsi="Times New Roman"/>
          <w:b/>
          <w:u w:val="single"/>
        </w:rPr>
        <w:t>ethods</w:t>
      </w:r>
    </w:p>
    <w:p w14:paraId="269C8D1A" w14:textId="77777777" w:rsidR="00141BBD" w:rsidRPr="00DC13A6" w:rsidRDefault="00DD520A" w:rsidP="000C740E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proofErr w:type="gramStart"/>
      <w:r w:rsidRPr="000C740E">
        <w:rPr>
          <w:rFonts w:ascii="Courier New" w:hAnsi="Courier New"/>
        </w:rPr>
        <w:t>public</w:t>
      </w:r>
      <w:proofErr w:type="gramEnd"/>
      <w:r w:rsidRPr="000C740E">
        <w:rPr>
          <w:rFonts w:ascii="Courier New" w:hAnsi="Courier New"/>
        </w:rPr>
        <w:t xml:space="preserve"> void </w:t>
      </w:r>
      <w:proofErr w:type="spellStart"/>
      <w:r w:rsidR="00CE6F1A">
        <w:rPr>
          <w:rFonts w:ascii="Courier New" w:hAnsi="Courier New"/>
        </w:rPr>
        <w:t>set</w:t>
      </w:r>
      <w:r w:rsidRPr="000C740E">
        <w:rPr>
          <w:rFonts w:ascii="Courier New" w:hAnsi="Courier New"/>
        </w:rPr>
        <w:t>Guess</w:t>
      </w:r>
      <w:proofErr w:type="spellEnd"/>
      <w:r w:rsidRPr="000C740E">
        <w:rPr>
          <w:rFonts w:ascii="Courier New" w:hAnsi="Courier New"/>
        </w:rPr>
        <w:t xml:space="preserve"> (</w:t>
      </w:r>
      <w:proofErr w:type="spellStart"/>
      <w:r w:rsidRPr="000C740E">
        <w:rPr>
          <w:rFonts w:ascii="Courier New" w:hAnsi="Courier New"/>
        </w:rPr>
        <w:t>int</w:t>
      </w:r>
      <w:proofErr w:type="spellEnd"/>
      <w:r w:rsidRPr="000C740E">
        <w:rPr>
          <w:rFonts w:ascii="Courier New" w:hAnsi="Courier New"/>
        </w:rPr>
        <w:t xml:space="preserve"> g)</w:t>
      </w:r>
      <w:r w:rsidRPr="000C740E">
        <w:rPr>
          <w:rFonts w:ascii="Times New Roman" w:hAnsi="Times New Roman"/>
        </w:rPr>
        <w:t xml:space="preserve"> – </w:t>
      </w:r>
      <w:r w:rsidR="00AE535D">
        <w:rPr>
          <w:rFonts w:ascii="Times New Roman" w:hAnsi="Times New Roman"/>
        </w:rPr>
        <w:t>set</w:t>
      </w:r>
      <w:r w:rsidR="00141BBD">
        <w:rPr>
          <w:rFonts w:ascii="Times New Roman" w:hAnsi="Times New Roman"/>
        </w:rPr>
        <w:t xml:space="preserve"> guess to g.</w:t>
      </w:r>
    </w:p>
    <w:p w14:paraId="5F2AC5DD" w14:textId="79C61634" w:rsidR="00DC13A6" w:rsidRPr="00DC13A6" w:rsidRDefault="00DC13A6" w:rsidP="00DC13A6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 w:rsidRPr="000C740E">
        <w:rPr>
          <w:rFonts w:ascii="Courier New" w:hAnsi="Courier New"/>
        </w:rPr>
        <w:t xml:space="preserve">public void </w:t>
      </w:r>
      <w:r>
        <w:rPr>
          <w:rFonts w:ascii="Courier New" w:hAnsi="Courier New"/>
        </w:rPr>
        <w:t>restart</w:t>
      </w:r>
      <w:r w:rsidRPr="000C740E">
        <w:rPr>
          <w:rFonts w:ascii="Courier New" w:hAnsi="Courier New"/>
        </w:rPr>
        <w:t xml:space="preserve"> ()</w:t>
      </w:r>
      <w:r w:rsidRPr="000C740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</w:p>
    <w:p w14:paraId="00CA6E60" w14:textId="77777777" w:rsidR="00DC13A6" w:rsidRDefault="00DC13A6" w:rsidP="00DC13A6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sets credits to 100</w:t>
      </w:r>
    </w:p>
    <w:p w14:paraId="70F90E85" w14:textId="77777777" w:rsidR="00DC13A6" w:rsidRDefault="00DC13A6" w:rsidP="00DC13A6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sets message to </w:t>
      </w:r>
      <w:r w:rsidRPr="000C740E">
        <w:rPr>
          <w:rFonts w:ascii="Times New Roman" w:hAnsi="Times New Roman"/>
        </w:rPr>
        <w:t>"</w:t>
      </w:r>
      <w:r>
        <w:rPr>
          <w:rFonts w:ascii="Times New Roman" w:hAnsi="Times New Roman"/>
        </w:rPr>
        <w:t>Welcome to my Game</w:t>
      </w:r>
      <w:r w:rsidRPr="000C740E">
        <w:rPr>
          <w:rFonts w:ascii="Times New Roman" w:hAnsi="Times New Roman"/>
        </w:rPr>
        <w:t>"</w:t>
      </w:r>
    </w:p>
    <w:p w14:paraId="1DAF069F" w14:textId="77777777" w:rsidR="00DC13A6" w:rsidRDefault="00DC13A6" w:rsidP="00DC13A6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sets the dice to blank</w:t>
      </w:r>
    </w:p>
    <w:p w14:paraId="12B79A88" w14:textId="77777777" w:rsidR="00D97662" w:rsidRPr="00D97662" w:rsidRDefault="00141BBD" w:rsidP="000C740E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 w:rsidRPr="000C740E">
        <w:rPr>
          <w:rFonts w:ascii="Courier New" w:hAnsi="Courier New"/>
        </w:rPr>
        <w:t xml:space="preserve">public void </w:t>
      </w:r>
      <w:proofErr w:type="spellStart"/>
      <w:r w:rsidR="00D97662">
        <w:rPr>
          <w:rFonts w:ascii="Courier New" w:hAnsi="Courier New"/>
        </w:rPr>
        <w:t>playGame</w:t>
      </w:r>
      <w:proofErr w:type="spellEnd"/>
      <w:r w:rsidRPr="000C740E">
        <w:rPr>
          <w:rFonts w:ascii="Courier New" w:hAnsi="Courier New"/>
        </w:rPr>
        <w:t xml:space="preserve"> ()</w:t>
      </w:r>
      <w:r w:rsidRPr="000C740E">
        <w:rPr>
          <w:rFonts w:ascii="Times New Roman" w:hAnsi="Times New Roman"/>
        </w:rPr>
        <w:t xml:space="preserve"> </w:t>
      </w:r>
      <w:r w:rsidR="00D97662">
        <w:rPr>
          <w:rFonts w:ascii="Times New Roman" w:hAnsi="Times New Roman"/>
        </w:rPr>
        <w:t xml:space="preserve"> </w:t>
      </w:r>
    </w:p>
    <w:p w14:paraId="387B3E25" w14:textId="280903D0" w:rsidR="00D97662" w:rsidRPr="00532E54" w:rsidRDefault="00DD520A" w:rsidP="00D97662">
      <w:pPr>
        <w:pStyle w:val="ListParagraph"/>
        <w:numPr>
          <w:ilvl w:val="1"/>
          <w:numId w:val="11"/>
        </w:numPr>
        <w:rPr>
          <w:rFonts w:ascii="Times New Roman" w:hAnsi="Times New Roman"/>
          <w:b/>
        </w:rPr>
      </w:pPr>
      <w:r w:rsidRPr="000C740E">
        <w:rPr>
          <w:rFonts w:ascii="Times New Roman" w:hAnsi="Times New Roman"/>
        </w:rPr>
        <w:t>r</w:t>
      </w:r>
      <w:r w:rsidR="00D97662">
        <w:rPr>
          <w:rFonts w:ascii="Times New Roman" w:hAnsi="Times New Roman"/>
        </w:rPr>
        <w:t xml:space="preserve">oll the </w:t>
      </w:r>
      <w:r w:rsidR="00532E54">
        <w:rPr>
          <w:rFonts w:ascii="Times New Roman" w:hAnsi="Times New Roman"/>
        </w:rPr>
        <w:t xml:space="preserve">three </w:t>
      </w:r>
      <w:r w:rsidR="00D97662">
        <w:rPr>
          <w:rFonts w:ascii="Times New Roman" w:hAnsi="Times New Roman"/>
        </w:rPr>
        <w:t xml:space="preserve">dice invoking </w:t>
      </w:r>
      <w:r w:rsidR="001D5042">
        <w:rPr>
          <w:rFonts w:ascii="Times New Roman" w:hAnsi="Times New Roman"/>
        </w:rPr>
        <w:t xml:space="preserve">the private method </w:t>
      </w:r>
      <w:proofErr w:type="spellStart"/>
      <w:r w:rsidR="00D97662">
        <w:rPr>
          <w:rFonts w:ascii="Courier New" w:hAnsi="Courier New" w:cs="Courier New"/>
        </w:rPr>
        <w:t>rollDice</w:t>
      </w:r>
      <w:proofErr w:type="spellEnd"/>
      <w:r w:rsidR="00D97662">
        <w:rPr>
          <w:rFonts w:ascii="Courier New" w:hAnsi="Courier New" w:cs="Courier New"/>
        </w:rPr>
        <w:t>();</w:t>
      </w:r>
    </w:p>
    <w:p w14:paraId="6F6E6473" w14:textId="7FC3F672" w:rsidR="00D97662" w:rsidRPr="00F63096" w:rsidRDefault="00DD520A" w:rsidP="00D97662">
      <w:pPr>
        <w:pStyle w:val="ListParagraph"/>
        <w:numPr>
          <w:ilvl w:val="1"/>
          <w:numId w:val="11"/>
        </w:numPr>
        <w:rPr>
          <w:rFonts w:ascii="Times New Roman" w:hAnsi="Times New Roman"/>
          <w:b/>
        </w:rPr>
      </w:pPr>
      <w:r w:rsidRPr="000C740E">
        <w:rPr>
          <w:rFonts w:ascii="Times New Roman" w:hAnsi="Times New Roman"/>
        </w:rPr>
        <w:t xml:space="preserve">compare the guess with the new values by invoking your private methods </w:t>
      </w:r>
      <w:r w:rsidR="00FC29FB">
        <w:rPr>
          <w:rFonts w:ascii="Times New Roman" w:hAnsi="Times New Roman"/>
        </w:rPr>
        <w:t>below</w:t>
      </w:r>
      <w:r w:rsidRPr="000C740E">
        <w:rPr>
          <w:rFonts w:ascii="Times New Roman" w:hAnsi="Times New Roman"/>
        </w:rPr>
        <w:t xml:space="preserve">: </w:t>
      </w:r>
      <w:proofErr w:type="spellStart"/>
      <w:r w:rsidR="00D97662" w:rsidRPr="000C740E">
        <w:rPr>
          <w:rFonts w:ascii="Courier New" w:hAnsi="Courier New" w:cs="Courier New"/>
        </w:rPr>
        <w:t>isTriple</w:t>
      </w:r>
      <w:r w:rsidR="00D97662">
        <w:rPr>
          <w:rFonts w:ascii="Courier New" w:hAnsi="Courier New" w:cs="Courier New"/>
        </w:rPr>
        <w:t>t</w:t>
      </w:r>
      <w:proofErr w:type="spellEnd"/>
      <w:r w:rsidR="00D97662" w:rsidRPr="000C740E">
        <w:rPr>
          <w:rFonts w:ascii="Courier New" w:hAnsi="Courier New" w:cs="Courier New"/>
        </w:rPr>
        <w:t>()</w:t>
      </w:r>
      <w:r w:rsidR="00D97662">
        <w:rPr>
          <w:rFonts w:ascii="Times New Roman" w:hAnsi="Times New Roman"/>
        </w:rPr>
        <w:t>,</w:t>
      </w:r>
      <w:r w:rsidR="00D97662" w:rsidRPr="000C740E">
        <w:rPr>
          <w:rFonts w:ascii="Times New Roman" w:hAnsi="Times New Roman"/>
        </w:rPr>
        <w:t xml:space="preserve"> </w:t>
      </w:r>
      <w:proofErr w:type="spellStart"/>
      <w:r w:rsidRPr="000C740E">
        <w:rPr>
          <w:rFonts w:ascii="Courier New" w:hAnsi="Courier New" w:cs="Courier New"/>
        </w:rPr>
        <w:t>isDoubles</w:t>
      </w:r>
      <w:proofErr w:type="spellEnd"/>
      <w:r w:rsidRPr="000C740E">
        <w:rPr>
          <w:rFonts w:ascii="Courier New" w:hAnsi="Courier New" w:cs="Courier New"/>
        </w:rPr>
        <w:t>(),</w:t>
      </w:r>
      <w:proofErr w:type="spellStart"/>
      <w:r w:rsidR="00D97662" w:rsidRPr="009346BD">
        <w:rPr>
          <w:rFonts w:ascii="Courier New" w:hAnsi="Courier New"/>
        </w:rPr>
        <w:t>wasNumberRolled</w:t>
      </w:r>
      <w:proofErr w:type="spellEnd"/>
      <w:r w:rsidR="00D97662">
        <w:rPr>
          <w:rFonts w:ascii="Courier New" w:hAnsi="Courier New"/>
        </w:rPr>
        <w:t>( )</w:t>
      </w:r>
    </w:p>
    <w:p w14:paraId="1BD26E39" w14:textId="3096D9D0" w:rsidR="00F63096" w:rsidRPr="00F63096" w:rsidRDefault="00F63096" w:rsidP="00F63096">
      <w:pPr>
        <w:ind w:left="108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NOTE:  You may want to write this method when you finish writing the private methods found below.</w:t>
      </w:r>
    </w:p>
    <w:p w14:paraId="19431713" w14:textId="5F369ACF" w:rsidR="00D97662" w:rsidRDefault="00D97662" w:rsidP="00D97662">
      <w:pPr>
        <w:ind w:left="1440"/>
        <w:rPr>
          <w:rFonts w:ascii="Times New Roman" w:hAnsi="Times New Roman"/>
        </w:rPr>
      </w:pPr>
    </w:p>
    <w:p w14:paraId="61B6A741" w14:textId="77777777" w:rsidR="00D97662" w:rsidRPr="00D97662" w:rsidRDefault="00D97662" w:rsidP="00D97662">
      <w:pPr>
        <w:rPr>
          <w:rFonts w:ascii="Courier New" w:hAnsi="Courier New" w:cs="Courier New"/>
        </w:rPr>
      </w:pPr>
      <w:r w:rsidRPr="00D97662">
        <w:rPr>
          <w:rFonts w:ascii="Courier New" w:hAnsi="Courier New" w:cs="Courier New"/>
        </w:rPr>
        <w:t xml:space="preserve">        </w:t>
      </w:r>
      <w:proofErr w:type="gramStart"/>
      <w:r w:rsidRPr="00D97662">
        <w:rPr>
          <w:rFonts w:ascii="Courier New" w:hAnsi="Courier New" w:cs="Courier New"/>
        </w:rPr>
        <w:t>if</w:t>
      </w:r>
      <w:proofErr w:type="gramEnd"/>
      <w:r w:rsidRPr="00D97662">
        <w:rPr>
          <w:rFonts w:ascii="Courier New" w:hAnsi="Courier New" w:cs="Courier New"/>
        </w:rPr>
        <w:t xml:space="preserve"> (</w:t>
      </w:r>
      <w:proofErr w:type="spellStart"/>
      <w:r w:rsidRPr="00D97662">
        <w:rPr>
          <w:rFonts w:ascii="Courier New" w:hAnsi="Courier New" w:cs="Courier New"/>
        </w:rPr>
        <w:t>isTriplets</w:t>
      </w:r>
      <w:proofErr w:type="spellEnd"/>
      <w:r w:rsidRPr="00D97662">
        <w:rPr>
          <w:rFonts w:ascii="Courier New" w:hAnsi="Courier New" w:cs="Courier New"/>
        </w:rPr>
        <w:t>()){</w:t>
      </w:r>
    </w:p>
    <w:p w14:paraId="373B5DC4" w14:textId="77777777" w:rsidR="00D97662" w:rsidRPr="00D97662" w:rsidRDefault="00D97662" w:rsidP="00D97662">
      <w:pPr>
        <w:rPr>
          <w:rFonts w:ascii="Courier New" w:hAnsi="Courier New" w:cs="Courier New"/>
        </w:rPr>
      </w:pPr>
      <w:r w:rsidRPr="00D97662">
        <w:rPr>
          <w:rFonts w:ascii="Courier New" w:hAnsi="Courier New" w:cs="Courier New"/>
        </w:rPr>
        <w:t xml:space="preserve">            </w:t>
      </w:r>
      <w:proofErr w:type="gramStart"/>
      <w:r w:rsidRPr="00D97662">
        <w:rPr>
          <w:rFonts w:ascii="Courier New" w:hAnsi="Courier New" w:cs="Courier New"/>
        </w:rPr>
        <w:t>credits</w:t>
      </w:r>
      <w:proofErr w:type="gramEnd"/>
      <w:r w:rsidRPr="00D97662">
        <w:rPr>
          <w:rFonts w:ascii="Courier New" w:hAnsi="Courier New" w:cs="Courier New"/>
        </w:rPr>
        <w:t xml:space="preserve"> += 50;</w:t>
      </w:r>
    </w:p>
    <w:p w14:paraId="7B88EEA2" w14:textId="2ACEB0F7" w:rsidR="00D97662" w:rsidRPr="00D97662" w:rsidRDefault="005B36B5" w:rsidP="00D976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message</w:t>
      </w:r>
      <w:proofErr w:type="gramEnd"/>
      <w:r>
        <w:rPr>
          <w:rFonts w:ascii="Courier New" w:hAnsi="Courier New" w:cs="Courier New"/>
        </w:rPr>
        <w:t xml:space="preserve"> = "</w:t>
      </w:r>
      <w:r w:rsidR="00D97662" w:rsidRPr="00D97662">
        <w:rPr>
          <w:rFonts w:ascii="Courier New" w:hAnsi="Courier New" w:cs="Courier New"/>
        </w:rPr>
        <w:t>Three of a Kind!";</w:t>
      </w:r>
    </w:p>
    <w:p w14:paraId="1B5EB512" w14:textId="4F37B32A" w:rsidR="00D97662" w:rsidRPr="00D97662" w:rsidRDefault="00D97662" w:rsidP="00D97662">
      <w:pPr>
        <w:rPr>
          <w:rFonts w:ascii="Times New Roman" w:hAnsi="Times New Roman"/>
          <w:b/>
        </w:rPr>
      </w:pPr>
      <w:r w:rsidRPr="00D97662">
        <w:rPr>
          <w:rFonts w:ascii="Courier New" w:hAnsi="Courier New" w:cs="Courier New"/>
        </w:rPr>
        <w:t xml:space="preserve">        }</w:t>
      </w:r>
      <w:r w:rsidRPr="00D97662">
        <w:rPr>
          <w:rFonts w:ascii="Courier New" w:hAnsi="Courier New"/>
        </w:rPr>
        <w:t xml:space="preserve"> </w:t>
      </w:r>
    </w:p>
    <w:p w14:paraId="2CE354D5" w14:textId="5FCE5AC0" w:rsidR="00D97662" w:rsidRDefault="005B36B5" w:rsidP="00D97662">
      <w:pPr>
        <w:pStyle w:val="ListParagraph"/>
        <w:rPr>
          <w:rFonts w:ascii="Courier New" w:hAnsi="Courier New" w:cs="Courier New"/>
        </w:rPr>
      </w:pPr>
      <w:r>
        <w:rPr>
          <w:rFonts w:ascii="Times New Roman" w:hAnsi="Times New Roman"/>
        </w:rPr>
        <w:t xml:space="preserve">       </w:t>
      </w:r>
      <w:proofErr w:type="gramStart"/>
      <w:r>
        <w:rPr>
          <w:rFonts w:ascii="Courier New" w:hAnsi="Courier New" w:cs="Courier New"/>
        </w:rPr>
        <w:t>e</w:t>
      </w:r>
      <w:r w:rsidRPr="005B36B5">
        <w:rPr>
          <w:rFonts w:ascii="Courier New" w:hAnsi="Courier New" w:cs="Courier New"/>
        </w:rPr>
        <w:t>lse</w:t>
      </w:r>
      <w:proofErr w:type="gramEnd"/>
      <w:r w:rsidRPr="005B36B5">
        <w:rPr>
          <w:rFonts w:ascii="Courier New" w:hAnsi="Courier New" w:cs="Courier New"/>
        </w:rPr>
        <w:t xml:space="preserve"> if (</w:t>
      </w:r>
      <w:r>
        <w:rPr>
          <w:rFonts w:ascii="Courier New" w:hAnsi="Courier New" w:cs="Courier New"/>
        </w:rPr>
        <w:t>...</w:t>
      </w:r>
    </w:p>
    <w:p w14:paraId="162C4592" w14:textId="77777777" w:rsidR="005B36B5" w:rsidRPr="00D97662" w:rsidRDefault="005B36B5" w:rsidP="00D97662">
      <w:pPr>
        <w:pStyle w:val="ListParagraph"/>
        <w:rPr>
          <w:rFonts w:ascii="Times New Roman" w:hAnsi="Times New Roman"/>
        </w:rPr>
      </w:pPr>
    </w:p>
    <w:p w14:paraId="7DFA1C72" w14:textId="1B5527C4" w:rsidR="008719F3" w:rsidRPr="00D97662" w:rsidRDefault="00DD520A" w:rsidP="00D97662">
      <w:pPr>
        <w:ind w:left="360" w:firstLine="360"/>
        <w:rPr>
          <w:rFonts w:ascii="Times New Roman" w:hAnsi="Times New Roman"/>
          <w:b/>
        </w:rPr>
      </w:pPr>
      <w:r w:rsidRPr="00D97662">
        <w:rPr>
          <w:rFonts w:ascii="Times New Roman" w:hAnsi="Times New Roman"/>
        </w:rPr>
        <w:t xml:space="preserve">Update the credits </w:t>
      </w:r>
      <w:r w:rsidR="008719F3" w:rsidRPr="00D97662">
        <w:rPr>
          <w:rFonts w:ascii="Times New Roman" w:hAnsi="Times New Roman"/>
        </w:rPr>
        <w:t xml:space="preserve">based on the game rules: </w:t>
      </w:r>
    </w:p>
    <w:p w14:paraId="4082E828" w14:textId="77777777" w:rsidR="00EC6DB9" w:rsidRPr="00EC6DB9" w:rsidRDefault="00EC6DB9" w:rsidP="00EC6DB9">
      <w:pPr>
        <w:pStyle w:val="ListParagraph"/>
        <w:rPr>
          <w:rFonts w:ascii="Times New Roman" w:hAnsi="Times New Roman"/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16"/>
        <w:gridCol w:w="2270"/>
        <w:gridCol w:w="3312"/>
      </w:tblGrid>
      <w:tr w:rsidR="005B36B5" w:rsidRPr="005B36B5" w14:paraId="4026E433" w14:textId="77777777" w:rsidTr="005B36B5">
        <w:tc>
          <w:tcPr>
            <w:tcW w:w="1816" w:type="dxa"/>
            <w:shd w:val="clear" w:color="auto" w:fill="EEECE1" w:themeFill="background2"/>
          </w:tcPr>
          <w:p w14:paraId="4F05ADBD" w14:textId="5714CE9B" w:rsidR="005B36B5" w:rsidRPr="005B36B5" w:rsidRDefault="005B36B5" w:rsidP="005B36B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</w:t>
            </w:r>
            <w:r w:rsidRPr="005B36B5">
              <w:rPr>
                <w:rFonts w:ascii="Times New Roman" w:hAnsi="Times New Roman"/>
                <w:b/>
              </w:rPr>
              <w:t>atches</w:t>
            </w:r>
          </w:p>
        </w:tc>
        <w:tc>
          <w:tcPr>
            <w:tcW w:w="2270" w:type="dxa"/>
            <w:shd w:val="clear" w:color="auto" w:fill="EEECE1" w:themeFill="background2"/>
          </w:tcPr>
          <w:p w14:paraId="27E702E1" w14:textId="547AFDA6" w:rsidR="005B36B5" w:rsidRPr="005B36B5" w:rsidRDefault="005B36B5" w:rsidP="005B36B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</w:t>
            </w:r>
            <w:r w:rsidRPr="005B36B5">
              <w:rPr>
                <w:rFonts w:ascii="Times New Roman" w:hAnsi="Times New Roman"/>
                <w:b/>
              </w:rPr>
              <w:t>redit</w:t>
            </w:r>
            <w:r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3312" w:type="dxa"/>
            <w:shd w:val="clear" w:color="auto" w:fill="EEECE1" w:themeFill="background2"/>
          </w:tcPr>
          <w:p w14:paraId="646635B2" w14:textId="7903EE59" w:rsidR="005B36B5" w:rsidRPr="005B36B5" w:rsidRDefault="005B36B5" w:rsidP="005B36B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</w:t>
            </w:r>
            <w:r w:rsidRPr="005B36B5">
              <w:rPr>
                <w:rFonts w:ascii="Times New Roman" w:hAnsi="Times New Roman"/>
                <w:b/>
              </w:rPr>
              <w:t>essage</w:t>
            </w:r>
          </w:p>
        </w:tc>
      </w:tr>
      <w:tr w:rsidR="00616175" w:rsidRPr="00D97662" w14:paraId="0DB2CAD1" w14:textId="33B3019B" w:rsidTr="005B36B5">
        <w:tc>
          <w:tcPr>
            <w:tcW w:w="1816" w:type="dxa"/>
          </w:tcPr>
          <w:p w14:paraId="0C20992C" w14:textId="1720F614" w:rsidR="00616175" w:rsidRPr="00D97662" w:rsidRDefault="00616175" w:rsidP="00616175">
            <w:pPr>
              <w:rPr>
                <w:rFonts w:ascii="Times New Roman" w:hAnsi="Times New Roman"/>
              </w:rPr>
            </w:pPr>
            <w:r w:rsidRPr="00D97662">
              <w:rPr>
                <w:rFonts w:ascii="Times New Roman" w:hAnsi="Times New Roman"/>
              </w:rPr>
              <w:t>Three matches</w:t>
            </w:r>
            <w:r>
              <w:rPr>
                <w:rFonts w:ascii="Times New Roman" w:hAnsi="Times New Roman"/>
              </w:rPr>
              <w:t xml:space="preserve"> of the guessed number </w:t>
            </w:r>
          </w:p>
        </w:tc>
        <w:tc>
          <w:tcPr>
            <w:tcW w:w="2270" w:type="dxa"/>
          </w:tcPr>
          <w:p w14:paraId="59A0ED0C" w14:textId="77777777" w:rsidR="00616175" w:rsidRPr="00D97662" w:rsidRDefault="00616175" w:rsidP="00616175">
            <w:pPr>
              <w:rPr>
                <w:rFonts w:ascii="Times New Roman" w:hAnsi="Times New Roman"/>
                <w:b/>
              </w:rPr>
            </w:pPr>
            <w:r w:rsidRPr="00D97662">
              <w:rPr>
                <w:rFonts w:ascii="Times New Roman" w:hAnsi="Times New Roman"/>
              </w:rPr>
              <w:t>adds 50 to credits</w:t>
            </w:r>
          </w:p>
        </w:tc>
        <w:tc>
          <w:tcPr>
            <w:tcW w:w="3312" w:type="dxa"/>
          </w:tcPr>
          <w:p w14:paraId="50015564" w14:textId="4DB03FBC" w:rsidR="00616175" w:rsidRPr="00D97662" w:rsidRDefault="00616175" w:rsidP="00616175">
            <w:pPr>
              <w:rPr>
                <w:rFonts w:ascii="Times New Roman" w:hAnsi="Times New Roman"/>
              </w:rPr>
            </w:pPr>
            <w:r>
              <w:rPr>
                <w:rFonts w:ascii="Courier New" w:hAnsi="Courier New" w:cs="Courier New"/>
              </w:rPr>
              <w:t>"Three of a Kind!"</w:t>
            </w:r>
          </w:p>
        </w:tc>
      </w:tr>
      <w:tr w:rsidR="00616175" w:rsidRPr="00D97662" w14:paraId="3A485F07" w14:textId="5E35B9DD" w:rsidTr="005B36B5">
        <w:tc>
          <w:tcPr>
            <w:tcW w:w="1816" w:type="dxa"/>
          </w:tcPr>
          <w:p w14:paraId="1F1B6528" w14:textId="4BB1473D" w:rsidR="00616175" w:rsidRPr="00D97662" w:rsidRDefault="00616175" w:rsidP="00616175">
            <w:pPr>
              <w:rPr>
                <w:rFonts w:ascii="Times New Roman" w:hAnsi="Times New Roman"/>
              </w:rPr>
            </w:pPr>
            <w:r w:rsidRPr="00D97662">
              <w:rPr>
                <w:rFonts w:ascii="Times New Roman" w:hAnsi="Times New Roman"/>
              </w:rPr>
              <w:t>Two matches</w:t>
            </w:r>
            <w:r>
              <w:rPr>
                <w:rFonts w:ascii="Times New Roman" w:hAnsi="Times New Roman"/>
              </w:rPr>
              <w:t xml:space="preserve"> of the guessed number </w:t>
            </w:r>
          </w:p>
        </w:tc>
        <w:tc>
          <w:tcPr>
            <w:tcW w:w="2270" w:type="dxa"/>
          </w:tcPr>
          <w:p w14:paraId="79046FF7" w14:textId="77777777" w:rsidR="00616175" w:rsidRPr="00D97662" w:rsidRDefault="00616175" w:rsidP="00616175">
            <w:pPr>
              <w:rPr>
                <w:rFonts w:ascii="Times New Roman" w:hAnsi="Times New Roman"/>
                <w:b/>
              </w:rPr>
            </w:pPr>
            <w:r w:rsidRPr="00D97662">
              <w:rPr>
                <w:rFonts w:ascii="Times New Roman" w:hAnsi="Times New Roman"/>
              </w:rPr>
              <w:t>adds 20 to credits</w:t>
            </w:r>
          </w:p>
        </w:tc>
        <w:tc>
          <w:tcPr>
            <w:tcW w:w="3312" w:type="dxa"/>
          </w:tcPr>
          <w:p w14:paraId="783800B2" w14:textId="09BA366B" w:rsidR="00616175" w:rsidRPr="00D97662" w:rsidRDefault="00616175" w:rsidP="00616175">
            <w:pPr>
              <w:rPr>
                <w:rFonts w:ascii="Times New Roman" w:hAnsi="Times New Roman"/>
              </w:rPr>
            </w:pPr>
            <w:r>
              <w:rPr>
                <w:rFonts w:ascii="Courier New" w:hAnsi="Courier New" w:cs="Courier New"/>
              </w:rPr>
              <w:t>"A pair!"</w:t>
            </w:r>
          </w:p>
        </w:tc>
      </w:tr>
      <w:tr w:rsidR="00616175" w:rsidRPr="00D97662" w14:paraId="2AF6E60F" w14:textId="177FAEBE" w:rsidTr="005B36B5">
        <w:tc>
          <w:tcPr>
            <w:tcW w:w="1816" w:type="dxa"/>
          </w:tcPr>
          <w:p w14:paraId="0572529C" w14:textId="00B29BA6" w:rsidR="00616175" w:rsidRPr="00D97662" w:rsidRDefault="00616175" w:rsidP="00616175">
            <w:pPr>
              <w:rPr>
                <w:rFonts w:ascii="Times New Roman" w:hAnsi="Times New Roman"/>
              </w:rPr>
            </w:pPr>
            <w:r w:rsidRPr="00D97662">
              <w:rPr>
                <w:rFonts w:ascii="Times New Roman" w:hAnsi="Times New Roman"/>
              </w:rPr>
              <w:t>One match</w:t>
            </w:r>
            <w:r>
              <w:rPr>
                <w:rFonts w:ascii="Times New Roman" w:hAnsi="Times New Roman"/>
              </w:rPr>
              <w:t xml:space="preserve"> of the guessed number</w:t>
            </w:r>
          </w:p>
        </w:tc>
        <w:tc>
          <w:tcPr>
            <w:tcW w:w="2270" w:type="dxa"/>
          </w:tcPr>
          <w:p w14:paraId="0DD7CD98" w14:textId="77777777" w:rsidR="00616175" w:rsidRPr="00D97662" w:rsidRDefault="00616175" w:rsidP="00616175">
            <w:pPr>
              <w:rPr>
                <w:rFonts w:ascii="Times New Roman" w:hAnsi="Times New Roman"/>
                <w:b/>
              </w:rPr>
            </w:pPr>
            <w:r w:rsidRPr="00D97662">
              <w:rPr>
                <w:rFonts w:ascii="Times New Roman" w:hAnsi="Times New Roman"/>
              </w:rPr>
              <w:t>adds 10 to credits</w:t>
            </w:r>
          </w:p>
        </w:tc>
        <w:tc>
          <w:tcPr>
            <w:tcW w:w="3312" w:type="dxa"/>
          </w:tcPr>
          <w:p w14:paraId="20358473" w14:textId="7EBC826E" w:rsidR="00616175" w:rsidRPr="00D97662" w:rsidRDefault="00616175" w:rsidP="00616175">
            <w:pPr>
              <w:rPr>
                <w:rFonts w:ascii="Times New Roman" w:hAnsi="Times New Roman"/>
              </w:rPr>
            </w:pPr>
            <w:r>
              <w:rPr>
                <w:rFonts w:ascii="Courier New" w:hAnsi="Courier New" w:cs="Courier New"/>
              </w:rPr>
              <w:t>"</w:t>
            </w:r>
            <w:r w:rsidRPr="005B36B5">
              <w:rPr>
                <w:rFonts w:ascii="Courier New" w:hAnsi="Courier New" w:cs="Courier New"/>
              </w:rPr>
              <w:t>Only one match!</w:t>
            </w:r>
          </w:p>
        </w:tc>
      </w:tr>
      <w:tr w:rsidR="00616175" w:rsidRPr="00D97662" w14:paraId="76D8092C" w14:textId="4026E101" w:rsidTr="005B36B5">
        <w:tc>
          <w:tcPr>
            <w:tcW w:w="1816" w:type="dxa"/>
          </w:tcPr>
          <w:p w14:paraId="5CE49CDF" w14:textId="16A782DA" w:rsidR="00616175" w:rsidRPr="00D97662" w:rsidRDefault="00616175" w:rsidP="00616175">
            <w:pPr>
              <w:rPr>
                <w:rFonts w:ascii="Times New Roman" w:hAnsi="Times New Roman"/>
              </w:rPr>
            </w:pPr>
            <w:r w:rsidRPr="00D97662">
              <w:rPr>
                <w:rFonts w:ascii="Times New Roman" w:hAnsi="Times New Roman"/>
              </w:rPr>
              <w:t>No match</w:t>
            </w:r>
            <w:r>
              <w:rPr>
                <w:rFonts w:ascii="Times New Roman" w:hAnsi="Times New Roman"/>
              </w:rPr>
              <w:t xml:space="preserve"> of the guessed number</w:t>
            </w:r>
          </w:p>
        </w:tc>
        <w:tc>
          <w:tcPr>
            <w:tcW w:w="2270" w:type="dxa"/>
          </w:tcPr>
          <w:p w14:paraId="49630588" w14:textId="77777777" w:rsidR="00616175" w:rsidRPr="00D97662" w:rsidRDefault="00616175" w:rsidP="00616175">
            <w:pPr>
              <w:rPr>
                <w:rFonts w:ascii="Times New Roman" w:hAnsi="Times New Roman"/>
                <w:b/>
              </w:rPr>
            </w:pPr>
            <w:r w:rsidRPr="00D97662">
              <w:rPr>
                <w:rFonts w:ascii="Times New Roman" w:hAnsi="Times New Roman"/>
              </w:rPr>
              <w:t>reduce credits by 10</w:t>
            </w:r>
          </w:p>
        </w:tc>
        <w:tc>
          <w:tcPr>
            <w:tcW w:w="3312" w:type="dxa"/>
          </w:tcPr>
          <w:p w14:paraId="50628F30" w14:textId="71B88798" w:rsidR="00616175" w:rsidRPr="00D97662" w:rsidRDefault="00616175" w:rsidP="00616175">
            <w:pPr>
              <w:rPr>
                <w:rFonts w:ascii="Times New Roman" w:hAnsi="Times New Roman"/>
              </w:rPr>
            </w:pPr>
            <w:r>
              <w:rPr>
                <w:rFonts w:ascii="Courier New" w:hAnsi="Courier New" w:cs="Courier New"/>
              </w:rPr>
              <w:t>"</w:t>
            </w:r>
            <w:r w:rsidRPr="005B36B5">
              <w:rPr>
                <w:rFonts w:ascii="Courier New" w:hAnsi="Courier New" w:cs="Courier New"/>
              </w:rPr>
              <w:t>No match - you lose!</w:t>
            </w:r>
          </w:p>
        </w:tc>
      </w:tr>
    </w:tbl>
    <w:p w14:paraId="1CBC0274" w14:textId="77777777" w:rsidR="00EC6DB9" w:rsidRPr="00EC6DB9" w:rsidRDefault="00EC6DB9" w:rsidP="00EC6DB9">
      <w:pPr>
        <w:ind w:left="1080"/>
        <w:rPr>
          <w:rFonts w:ascii="Times New Roman" w:hAnsi="Times New Roman"/>
          <w:b/>
        </w:rPr>
      </w:pPr>
    </w:p>
    <w:p w14:paraId="45A5BA4E" w14:textId="0FCABC1E" w:rsidR="008719F3" w:rsidRDefault="008719F3" w:rsidP="00D97662">
      <w:pPr>
        <w:ind w:left="720"/>
        <w:rPr>
          <w:rFonts w:ascii="Times New Roman" w:hAnsi="Times New Roman"/>
        </w:rPr>
      </w:pPr>
      <w:r w:rsidRPr="00EC6DB9">
        <w:rPr>
          <w:rFonts w:ascii="Times New Roman" w:hAnsi="Times New Roman"/>
        </w:rPr>
        <w:t xml:space="preserve">Update the </w:t>
      </w:r>
      <w:r w:rsidR="00DD520A" w:rsidRPr="00EC6DB9">
        <w:rPr>
          <w:rFonts w:ascii="Times New Roman" w:hAnsi="Times New Roman"/>
        </w:rPr>
        <w:t xml:space="preserve">message </w:t>
      </w:r>
      <w:r w:rsidR="005B36B5">
        <w:rPr>
          <w:rFonts w:ascii="Times New Roman" w:hAnsi="Times New Roman"/>
        </w:rPr>
        <w:t>according to the table</w:t>
      </w:r>
      <w:r w:rsidR="00DD520A" w:rsidRPr="00EC6DB9">
        <w:rPr>
          <w:rFonts w:ascii="Times New Roman" w:hAnsi="Times New Roman"/>
        </w:rPr>
        <w:t xml:space="preserve">. </w:t>
      </w:r>
      <w:r w:rsidR="004B1F15" w:rsidRPr="00EC6DB9">
        <w:rPr>
          <w:rFonts w:ascii="Times New Roman" w:hAnsi="Times New Roman"/>
        </w:rPr>
        <w:t xml:space="preserve"> </w:t>
      </w:r>
      <w:r w:rsidR="00AE535D" w:rsidRPr="00EC6DB9">
        <w:rPr>
          <w:rFonts w:ascii="Times New Roman" w:hAnsi="Times New Roman"/>
        </w:rPr>
        <w:t xml:space="preserve">There are not </w:t>
      </w:r>
      <w:proofErr w:type="spellStart"/>
      <w:r w:rsidR="00AE535D" w:rsidRPr="00EC6DB9">
        <w:rPr>
          <w:rFonts w:ascii="Courier New" w:hAnsi="Courier New" w:cs="Courier New"/>
        </w:rPr>
        <w:t>System.out.println</w:t>
      </w:r>
      <w:proofErr w:type="spellEnd"/>
      <w:r w:rsidR="00AE535D" w:rsidRPr="00EC6DB9">
        <w:rPr>
          <w:rFonts w:ascii="Times New Roman" w:hAnsi="Times New Roman"/>
        </w:rPr>
        <w:t xml:space="preserve"> statements in this class</w:t>
      </w:r>
      <w:r w:rsidR="00EC6DB9">
        <w:rPr>
          <w:rFonts w:ascii="Times New Roman" w:hAnsi="Times New Roman"/>
        </w:rPr>
        <w:t xml:space="preserve">. </w:t>
      </w:r>
    </w:p>
    <w:p w14:paraId="1A5D81C1" w14:textId="77777777" w:rsidR="00B90970" w:rsidRDefault="00B90970" w:rsidP="00D97662">
      <w:pPr>
        <w:ind w:left="720"/>
        <w:rPr>
          <w:rFonts w:ascii="Times New Roman" w:hAnsi="Times New Roman"/>
        </w:rPr>
      </w:pPr>
    </w:p>
    <w:p w14:paraId="256BD186" w14:textId="77777777" w:rsidR="00B90970" w:rsidRPr="00EB4530" w:rsidRDefault="00B90970" w:rsidP="00B90970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Private</w:t>
      </w:r>
      <w:r w:rsidRPr="00EB4530">
        <w:rPr>
          <w:rFonts w:ascii="Times New Roman" w:hAnsi="Times New Roman"/>
          <w:b/>
          <w:u w:val="single"/>
        </w:rPr>
        <w:t xml:space="preserve"> helper methods.</w:t>
      </w:r>
    </w:p>
    <w:p w14:paraId="4927E088" w14:textId="77777777" w:rsidR="00532E54" w:rsidRDefault="00B90970" w:rsidP="00B90970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Courier New" w:hAnsi="Courier New"/>
        </w:rPr>
        <w:t>private</w:t>
      </w:r>
      <w:r w:rsidRPr="009410E6">
        <w:rPr>
          <w:rFonts w:ascii="Courier New" w:hAnsi="Courier New"/>
        </w:rPr>
        <w:t xml:space="preserve"> void </w:t>
      </w:r>
      <w:proofErr w:type="spellStart"/>
      <w:r w:rsidRPr="009410E6">
        <w:rPr>
          <w:rFonts w:ascii="Courier New" w:hAnsi="Courier New"/>
        </w:rPr>
        <w:t>rollDi</w:t>
      </w:r>
      <w:r>
        <w:rPr>
          <w:rFonts w:ascii="Courier New" w:hAnsi="Courier New"/>
        </w:rPr>
        <w:t>c</w:t>
      </w:r>
      <w:r w:rsidRPr="009410E6">
        <w:rPr>
          <w:rFonts w:ascii="Courier New" w:hAnsi="Courier New"/>
        </w:rPr>
        <w:t>e</w:t>
      </w:r>
      <w:proofErr w:type="spellEnd"/>
      <w:r w:rsidRPr="009410E6">
        <w:rPr>
          <w:rFonts w:ascii="Courier New" w:hAnsi="Courier New"/>
        </w:rPr>
        <w:t xml:space="preserve"> ( )</w:t>
      </w:r>
      <w:r>
        <w:rPr>
          <w:rFonts w:ascii="Times New Roman" w:hAnsi="Times New Roman"/>
        </w:rPr>
        <w:t xml:space="preserve"> </w:t>
      </w:r>
    </w:p>
    <w:p w14:paraId="3451CC62" w14:textId="46588B95" w:rsidR="00B90970" w:rsidRDefault="00B90970" w:rsidP="00532E54">
      <w:pPr>
        <w:pStyle w:val="ListParagraph"/>
        <w:numPr>
          <w:ilvl w:val="1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roll the three dice by invoking each roll method:</w:t>
      </w:r>
    </w:p>
    <w:p w14:paraId="411AA91D" w14:textId="00058223" w:rsidR="00B90970" w:rsidRDefault="00532E54" w:rsidP="00B90970">
      <w:pPr>
        <w:ind w:left="360" w:firstLine="720"/>
        <w:rPr>
          <w:rFonts w:ascii="Courier New" w:hAnsi="Courier New" w:cs="Courier New"/>
        </w:rPr>
      </w:pPr>
      <w:r>
        <w:rPr>
          <w:rFonts w:ascii="Times New Roman" w:hAnsi="Times New Roman"/>
        </w:rPr>
        <w:t xml:space="preserve">      </w:t>
      </w:r>
      <w:r w:rsidRPr="00532E54">
        <w:rPr>
          <w:rFonts w:ascii="Times New Roman" w:hAnsi="Times New Roman"/>
        </w:rPr>
        <w:t>Example:</w:t>
      </w:r>
      <w:r>
        <w:rPr>
          <w:rFonts w:ascii="Courier New" w:hAnsi="Courier New" w:cs="Courier New"/>
        </w:rPr>
        <w:t xml:space="preserve">  </w:t>
      </w:r>
      <w:proofErr w:type="gramStart"/>
      <w:r w:rsidR="00B90970" w:rsidRPr="00DC13A6">
        <w:rPr>
          <w:rFonts w:ascii="Courier New" w:hAnsi="Courier New" w:cs="Courier New"/>
        </w:rPr>
        <w:t>d1.roll(</w:t>
      </w:r>
      <w:proofErr w:type="gramEnd"/>
      <w:r w:rsidR="00B90970" w:rsidRPr="00DC13A6">
        <w:rPr>
          <w:rFonts w:ascii="Courier New" w:hAnsi="Courier New" w:cs="Courier New"/>
        </w:rPr>
        <w:t>);</w:t>
      </w:r>
    </w:p>
    <w:p w14:paraId="77BDB759" w14:textId="6B8928B3" w:rsidR="00532E54" w:rsidRDefault="00532E54" w:rsidP="00B90970">
      <w:pPr>
        <w:ind w:left="360" w:firstLine="720"/>
        <w:rPr>
          <w:rFonts w:ascii="Courier New" w:hAnsi="Courier New" w:cs="Courier New"/>
        </w:rPr>
      </w:pPr>
    </w:p>
    <w:p w14:paraId="07EB3D43" w14:textId="5FCC18CB" w:rsidR="00532E54" w:rsidRDefault="00532E54" w:rsidP="00532E54">
      <w:pPr>
        <w:pStyle w:val="ListParagraph"/>
        <w:numPr>
          <w:ilvl w:val="1"/>
          <w:numId w:val="11"/>
        </w:numPr>
        <w:rPr>
          <w:rFonts w:ascii="Times New Roman" w:hAnsi="Times New Roman"/>
        </w:rPr>
      </w:pPr>
      <w:r w:rsidRPr="00532E54">
        <w:rPr>
          <w:rFonts w:ascii="Times New Roman" w:hAnsi="Times New Roman"/>
        </w:rPr>
        <w:t>update</w:t>
      </w:r>
      <w:r>
        <w:rPr>
          <w:rFonts w:ascii="Times New Roman" w:hAnsi="Times New Roman"/>
        </w:rPr>
        <w:t xml:space="preserve"> the value associated with each die</w:t>
      </w:r>
    </w:p>
    <w:p w14:paraId="33E00BE6" w14:textId="68109C52" w:rsidR="00532E54" w:rsidRPr="00532E54" w:rsidRDefault="00532E54" w:rsidP="00532E54">
      <w:p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532E54">
        <w:rPr>
          <w:rFonts w:ascii="Times New Roman" w:hAnsi="Times New Roman"/>
        </w:rPr>
        <w:t>Example:</w:t>
      </w:r>
      <w:r w:rsidRPr="00532E5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v1 = </w:t>
      </w:r>
      <w:proofErr w:type="gramStart"/>
      <w:r>
        <w:rPr>
          <w:rFonts w:ascii="Courier New" w:hAnsi="Courier New" w:cs="Courier New"/>
        </w:rPr>
        <w:t>d1.getValue</w:t>
      </w:r>
      <w:r w:rsidRPr="00532E54">
        <w:rPr>
          <w:rFonts w:ascii="Courier New" w:hAnsi="Courier New" w:cs="Courier New"/>
        </w:rPr>
        <w:t>(</w:t>
      </w:r>
      <w:proofErr w:type="gramEnd"/>
      <w:r w:rsidRPr="00532E54">
        <w:rPr>
          <w:rFonts w:ascii="Courier New" w:hAnsi="Courier New" w:cs="Courier New"/>
        </w:rPr>
        <w:t>);</w:t>
      </w:r>
    </w:p>
    <w:p w14:paraId="36D68B63" w14:textId="77777777" w:rsidR="00B90970" w:rsidRPr="004B1F15" w:rsidRDefault="00B90970" w:rsidP="00B90970">
      <w:pPr>
        <w:ind w:left="2160"/>
        <w:rPr>
          <w:rFonts w:ascii="Courier New" w:hAnsi="Courier New" w:cs="Courier New"/>
          <w:sz w:val="20"/>
          <w:szCs w:val="20"/>
        </w:rPr>
      </w:pPr>
    </w:p>
    <w:p w14:paraId="5FAE243D" w14:textId="77777777" w:rsidR="00B90970" w:rsidRDefault="00B90970" w:rsidP="00B90970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proofErr w:type="gramStart"/>
      <w:r>
        <w:rPr>
          <w:rFonts w:ascii="Courier New" w:hAnsi="Courier New"/>
        </w:rPr>
        <w:t>private</w:t>
      </w:r>
      <w:proofErr w:type="gramEnd"/>
      <w:r w:rsidRPr="009346BD">
        <w:rPr>
          <w:rFonts w:ascii="Courier New" w:hAnsi="Courier New"/>
        </w:rPr>
        <w:t xml:space="preserve"> </w:t>
      </w:r>
      <w:proofErr w:type="spellStart"/>
      <w:r w:rsidRPr="009346BD">
        <w:rPr>
          <w:rFonts w:ascii="Courier New" w:hAnsi="Courier New"/>
        </w:rPr>
        <w:t>boolean</w:t>
      </w:r>
      <w:proofErr w:type="spellEnd"/>
      <w:r w:rsidRPr="009346BD">
        <w:rPr>
          <w:rFonts w:ascii="Courier New" w:hAnsi="Courier New"/>
        </w:rPr>
        <w:t xml:space="preserve"> </w:t>
      </w:r>
      <w:proofErr w:type="spellStart"/>
      <w:r w:rsidRPr="009346BD">
        <w:rPr>
          <w:rFonts w:ascii="Courier New" w:hAnsi="Courier New"/>
        </w:rPr>
        <w:t>wasNumberRolled</w:t>
      </w:r>
      <w:proofErr w:type="spellEnd"/>
      <w:r>
        <w:rPr>
          <w:rFonts w:ascii="Courier New" w:hAnsi="Courier New"/>
        </w:rPr>
        <w:t xml:space="preserve">( </w:t>
      </w:r>
      <w:r w:rsidRPr="009346BD">
        <w:rPr>
          <w:rFonts w:ascii="Courier New" w:hAnsi="Courier New"/>
        </w:rPr>
        <w:t xml:space="preserve">)- </w:t>
      </w:r>
      <w:r>
        <w:rPr>
          <w:rFonts w:ascii="Times New Roman" w:hAnsi="Times New Roman"/>
        </w:rPr>
        <w:t xml:space="preserve">return </w:t>
      </w:r>
      <w:r w:rsidRPr="009B363E">
        <w:rPr>
          <w:rFonts w:ascii="Courier New" w:hAnsi="Courier New"/>
        </w:rPr>
        <w:t xml:space="preserve">true </w:t>
      </w:r>
      <w:r w:rsidRPr="00DD520A">
        <w:rPr>
          <w:rFonts w:ascii="Times New Roman" w:hAnsi="Times New Roman" w:cs="Times New Roman"/>
        </w:rPr>
        <w:t xml:space="preserve">if the </w:t>
      </w:r>
      <w:r w:rsidRPr="002F1600">
        <w:rPr>
          <w:rFonts w:ascii="Courier New" w:hAnsi="Courier New"/>
        </w:rPr>
        <w:t>guess</w:t>
      </w:r>
      <w:r w:rsidRPr="00DD520A">
        <w:rPr>
          <w:rFonts w:ascii="Times New Roman" w:hAnsi="Times New Roman" w:cs="Times New Roman"/>
        </w:rPr>
        <w:t xml:space="preserve"> was</w:t>
      </w:r>
      <w:r>
        <w:rPr>
          <w:rFonts w:ascii="Times New Roman" w:hAnsi="Times New Roman"/>
        </w:rPr>
        <w:t xml:space="preserve"> rolled, return </w:t>
      </w:r>
      <w:r w:rsidRPr="009B363E">
        <w:rPr>
          <w:rFonts w:ascii="Courier New" w:hAnsi="Courier New"/>
        </w:rPr>
        <w:t>false</w:t>
      </w:r>
      <w:r>
        <w:rPr>
          <w:rFonts w:ascii="Times New Roman" w:hAnsi="Times New Roman"/>
        </w:rPr>
        <w:t xml:space="preserve"> otherwise.</w:t>
      </w:r>
    </w:p>
    <w:p w14:paraId="33E6E909" w14:textId="77777777" w:rsidR="00B90970" w:rsidRPr="008D1FFD" w:rsidRDefault="00B90970" w:rsidP="00B90970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bookmarkStart w:id="0" w:name="_GoBack"/>
      <w:bookmarkEnd w:id="0"/>
      <w:proofErr w:type="gramStart"/>
      <w:r>
        <w:rPr>
          <w:rFonts w:ascii="Courier New" w:hAnsi="Courier New"/>
        </w:rPr>
        <w:t>private</w:t>
      </w:r>
      <w:proofErr w:type="gramEnd"/>
      <w:r w:rsidRPr="009B363E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isDoubles</w:t>
      </w:r>
      <w:proofErr w:type="spellEnd"/>
      <w:r w:rsidRPr="009B363E">
        <w:rPr>
          <w:rFonts w:ascii="Courier New" w:hAnsi="Courier New"/>
        </w:rPr>
        <w:t xml:space="preserve"> (</w:t>
      </w:r>
      <w:r>
        <w:rPr>
          <w:rFonts w:ascii="Courier New" w:hAnsi="Courier New"/>
        </w:rPr>
        <w:t xml:space="preserve"> </w:t>
      </w:r>
      <w:r w:rsidRPr="009B363E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– return </w:t>
      </w:r>
      <w:r w:rsidRPr="009B363E">
        <w:rPr>
          <w:rFonts w:ascii="Courier New" w:hAnsi="Courier New"/>
        </w:rPr>
        <w:t xml:space="preserve">true </w:t>
      </w:r>
      <w:r>
        <w:rPr>
          <w:rFonts w:ascii="Times New Roman" w:hAnsi="Times New Roman"/>
        </w:rPr>
        <w:t xml:space="preserve">if the </w:t>
      </w:r>
      <w:r w:rsidRPr="002F1600">
        <w:rPr>
          <w:rFonts w:ascii="Courier New" w:hAnsi="Courier New"/>
        </w:rPr>
        <w:t xml:space="preserve">guess </w:t>
      </w:r>
      <w:r>
        <w:rPr>
          <w:rFonts w:ascii="Times New Roman" w:hAnsi="Times New Roman"/>
        </w:rPr>
        <w:t xml:space="preserve">is rolled twice, return </w:t>
      </w:r>
      <w:r w:rsidRPr="009B363E">
        <w:rPr>
          <w:rFonts w:ascii="Courier New" w:hAnsi="Courier New"/>
        </w:rPr>
        <w:t>false</w:t>
      </w:r>
      <w:r>
        <w:rPr>
          <w:rFonts w:ascii="Times New Roman" w:hAnsi="Times New Roman"/>
        </w:rPr>
        <w:t xml:space="preserve"> otherwise.</w:t>
      </w:r>
    </w:p>
    <w:p w14:paraId="3C86C7DA" w14:textId="77777777" w:rsidR="00B90970" w:rsidRDefault="00B90970" w:rsidP="00B90970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proofErr w:type="gramStart"/>
      <w:r>
        <w:rPr>
          <w:rFonts w:ascii="Courier New" w:hAnsi="Courier New"/>
        </w:rPr>
        <w:t>private</w:t>
      </w:r>
      <w:proofErr w:type="gramEnd"/>
      <w:r w:rsidRPr="009B363E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isTriplet</w:t>
      </w:r>
      <w:proofErr w:type="spellEnd"/>
      <w:r w:rsidRPr="009B363E">
        <w:rPr>
          <w:rFonts w:ascii="Courier New" w:hAnsi="Courier New"/>
        </w:rPr>
        <w:t xml:space="preserve"> (</w:t>
      </w:r>
      <w:r>
        <w:rPr>
          <w:rFonts w:ascii="Courier New" w:hAnsi="Courier New"/>
        </w:rPr>
        <w:t xml:space="preserve"> </w:t>
      </w:r>
      <w:r w:rsidRPr="009B363E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– return </w:t>
      </w:r>
      <w:r w:rsidRPr="009B363E">
        <w:rPr>
          <w:rFonts w:ascii="Courier New" w:hAnsi="Courier New"/>
        </w:rPr>
        <w:t xml:space="preserve">true </w:t>
      </w:r>
      <w:r>
        <w:rPr>
          <w:rFonts w:ascii="Times New Roman" w:hAnsi="Times New Roman"/>
        </w:rPr>
        <w:t xml:space="preserve">if all three dice match the </w:t>
      </w:r>
      <w:r w:rsidRPr="002F1600">
        <w:rPr>
          <w:rFonts w:ascii="Courier New" w:hAnsi="Courier New"/>
        </w:rPr>
        <w:t>guess</w:t>
      </w:r>
      <w:r>
        <w:rPr>
          <w:rFonts w:ascii="Times New Roman" w:hAnsi="Times New Roman"/>
        </w:rPr>
        <w:t xml:space="preserve">, return </w:t>
      </w:r>
      <w:r w:rsidRPr="009B363E">
        <w:rPr>
          <w:rFonts w:ascii="Courier New" w:hAnsi="Courier New"/>
        </w:rPr>
        <w:t>false</w:t>
      </w:r>
      <w:r>
        <w:rPr>
          <w:rFonts w:ascii="Times New Roman" w:hAnsi="Times New Roman"/>
        </w:rPr>
        <w:t xml:space="preserve"> otherwise.</w:t>
      </w:r>
    </w:p>
    <w:p w14:paraId="104796AB" w14:textId="77777777" w:rsidR="00B90970" w:rsidRPr="00EC6DB9" w:rsidRDefault="00B90970" w:rsidP="00D97662">
      <w:pPr>
        <w:ind w:left="720"/>
        <w:rPr>
          <w:rFonts w:ascii="Times New Roman" w:hAnsi="Times New Roman"/>
          <w:b/>
        </w:rPr>
      </w:pPr>
    </w:p>
    <w:p w14:paraId="21DA171C" w14:textId="77777777" w:rsidR="00AE535D" w:rsidRPr="00AE535D" w:rsidRDefault="00AE535D" w:rsidP="00AE535D">
      <w:pPr>
        <w:ind w:left="360"/>
        <w:rPr>
          <w:rFonts w:ascii="Times New Roman" w:hAnsi="Times New Roman"/>
          <w:b/>
        </w:rPr>
      </w:pPr>
    </w:p>
    <w:p w14:paraId="59C83C2E" w14:textId="7FFA4CCC" w:rsidR="00EC6DB9" w:rsidRDefault="00EC6DB9" w:rsidP="00EC6DB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7: Class Definition: </w:t>
      </w:r>
      <w:proofErr w:type="spellStart"/>
      <w:r w:rsidR="0082423A">
        <w:rPr>
          <w:rFonts w:ascii="Times New Roman" w:hAnsi="Times New Roman"/>
          <w:b/>
          <w:sz w:val="28"/>
        </w:rPr>
        <w:t>Dice</w:t>
      </w:r>
      <w:r>
        <w:rPr>
          <w:rFonts w:ascii="Times New Roman" w:hAnsi="Times New Roman"/>
          <w:b/>
          <w:sz w:val="28"/>
        </w:rPr>
        <w:t>GameGUI</w:t>
      </w:r>
      <w:proofErr w:type="spellEnd"/>
    </w:p>
    <w:p w14:paraId="2A48174F" w14:textId="77777777" w:rsidR="0082423A" w:rsidRDefault="00EC6DB9" w:rsidP="00EC6D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Download the </w:t>
      </w:r>
      <w:proofErr w:type="spellStart"/>
      <w:r w:rsidR="00D97662">
        <w:rPr>
          <w:rFonts w:ascii="Times New Roman" w:hAnsi="Times New Roman"/>
        </w:rPr>
        <w:t>Dice</w:t>
      </w:r>
      <w:r>
        <w:rPr>
          <w:rFonts w:ascii="Times New Roman" w:hAnsi="Times New Roman"/>
        </w:rPr>
        <w:t>GameGUI</w:t>
      </w:r>
      <w:proofErr w:type="spellEnd"/>
      <w:r>
        <w:rPr>
          <w:rFonts w:ascii="Times New Roman" w:hAnsi="Times New Roman"/>
        </w:rPr>
        <w:t xml:space="preserve"> class and use the &lt;edit&gt; &lt;Add Class from File&gt; from </w:t>
      </w:r>
      <w:proofErr w:type="spellStart"/>
      <w:r w:rsidRPr="005F16BD">
        <w:rPr>
          <w:rFonts w:ascii="Times New Roman" w:hAnsi="Times New Roman"/>
        </w:rPr>
        <w:t>BlueJ</w:t>
      </w:r>
      <w:proofErr w:type="spellEnd"/>
      <w:r w:rsidRPr="005F16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to include the </w:t>
      </w:r>
      <w:proofErr w:type="spellStart"/>
      <w:r w:rsidR="00D97662">
        <w:rPr>
          <w:rFonts w:ascii="Times New Roman" w:hAnsi="Times New Roman"/>
        </w:rPr>
        <w:t>Dice</w:t>
      </w:r>
      <w:r>
        <w:rPr>
          <w:rFonts w:ascii="Times New Roman" w:hAnsi="Times New Roman"/>
        </w:rPr>
        <w:t>GameGUI</w:t>
      </w:r>
      <w:proofErr w:type="spellEnd"/>
      <w:r>
        <w:rPr>
          <w:rFonts w:ascii="Times New Roman" w:hAnsi="Times New Roman"/>
        </w:rPr>
        <w:t xml:space="preserve"> class in the Lab7 project created in step 1</w:t>
      </w:r>
      <w:r w:rsidRPr="005F16BD">
        <w:rPr>
          <w:rFonts w:ascii="Times New Roman" w:hAnsi="Times New Roman"/>
        </w:rPr>
        <w:t xml:space="preserve">.  </w:t>
      </w:r>
      <w:r>
        <w:rPr>
          <w:rFonts w:ascii="Times New Roman" w:hAnsi="Times New Roman"/>
        </w:rPr>
        <w:t xml:space="preserve">It should compile with no errors. </w:t>
      </w:r>
    </w:p>
    <w:p w14:paraId="2F281D54" w14:textId="77777777" w:rsidR="0082423A" w:rsidRDefault="0082423A" w:rsidP="00EC6DB9">
      <w:pPr>
        <w:rPr>
          <w:rFonts w:ascii="Times New Roman" w:hAnsi="Times New Roman"/>
        </w:rPr>
      </w:pPr>
    </w:p>
    <w:p w14:paraId="71B99F87" w14:textId="00AB420D" w:rsidR="00EC6DB9" w:rsidRDefault="0082423A" w:rsidP="00EC6DB9">
      <w:pPr>
        <w:rPr>
          <w:rFonts w:ascii="Times New Roman" w:hAnsi="Times New Roman"/>
        </w:rPr>
      </w:pPr>
      <w:r w:rsidRPr="0082423A">
        <w:rPr>
          <w:rFonts w:ascii="Times New Roman" w:hAnsi="Times New Roman"/>
          <w:b/>
          <w:u w:val="single"/>
        </w:rPr>
        <w:t>Note:</w:t>
      </w:r>
      <w:r>
        <w:rPr>
          <w:rFonts w:ascii="Times New Roman" w:hAnsi="Times New Roman"/>
        </w:rPr>
        <w:t xml:space="preserve"> If it </w:t>
      </w:r>
      <w:r w:rsidR="00FD62D2">
        <w:rPr>
          <w:rFonts w:ascii="Times New Roman" w:hAnsi="Times New Roman"/>
        </w:rPr>
        <w:t>does not</w:t>
      </w:r>
      <w:r>
        <w:rPr>
          <w:rFonts w:ascii="Times New Roman" w:hAnsi="Times New Roman"/>
        </w:rPr>
        <w:t xml:space="preserve"> compile, you may have changed the names </w:t>
      </w:r>
      <w:r w:rsidR="002F1600">
        <w:rPr>
          <w:rFonts w:ascii="Times New Roman" w:hAnsi="Times New Roman"/>
        </w:rPr>
        <w:t xml:space="preserve">and/or headers </w:t>
      </w:r>
      <w:r>
        <w:rPr>
          <w:rFonts w:ascii="Times New Roman" w:hAnsi="Times New Roman"/>
        </w:rPr>
        <w:t xml:space="preserve">of the methods in the </w:t>
      </w:r>
      <w:proofErr w:type="spellStart"/>
      <w:r>
        <w:rPr>
          <w:rFonts w:ascii="Times New Roman" w:hAnsi="Times New Roman"/>
        </w:rPr>
        <w:t>DiceGame</w:t>
      </w:r>
      <w:proofErr w:type="spellEnd"/>
      <w:r>
        <w:rPr>
          <w:rFonts w:ascii="Times New Roman" w:hAnsi="Times New Roman"/>
        </w:rPr>
        <w:t xml:space="preserve"> class.</w:t>
      </w:r>
    </w:p>
    <w:p w14:paraId="0F01000E" w14:textId="77777777" w:rsidR="0082423A" w:rsidRDefault="0082423A" w:rsidP="00EC6DB9">
      <w:pPr>
        <w:rPr>
          <w:rFonts w:ascii="Times New Roman" w:hAnsi="Times New Roman"/>
        </w:rPr>
      </w:pPr>
    </w:p>
    <w:p w14:paraId="5446EA85" w14:textId="0D6F51A9" w:rsidR="005B36B5" w:rsidRDefault="005B36B5" w:rsidP="00EC6D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do not need to make any changes to this class.  Read the code of this class to understand how the GUI works.  </w:t>
      </w:r>
    </w:p>
    <w:p w14:paraId="5861A590" w14:textId="77777777" w:rsidR="00FC29FB" w:rsidRDefault="00FC29FB" w:rsidP="00EC6DB9">
      <w:pPr>
        <w:rPr>
          <w:rFonts w:ascii="Times New Roman" w:hAnsi="Times New Roman"/>
        </w:rPr>
      </w:pPr>
    </w:p>
    <w:p w14:paraId="40D6CE18" w14:textId="12973E2F" w:rsidR="00EC6DB9" w:rsidRDefault="00EC6DB9" w:rsidP="00EC6DB9">
      <w:pPr>
        <w:rPr>
          <w:rFonts w:ascii="Times New Roman" w:hAnsi="Times New Roman"/>
        </w:rPr>
      </w:pPr>
      <w:r>
        <w:rPr>
          <w:rFonts w:ascii="Times New Roman" w:hAnsi="Times New Roman"/>
        </w:rPr>
        <w:t>Run the main method of this class</w:t>
      </w:r>
    </w:p>
    <w:p w14:paraId="264C42EA" w14:textId="77777777" w:rsidR="00D97662" w:rsidRDefault="00D97662" w:rsidP="00EC6DB9">
      <w:pPr>
        <w:rPr>
          <w:rFonts w:ascii="Times New Roman" w:hAnsi="Times New Roman"/>
        </w:rPr>
      </w:pPr>
    </w:p>
    <w:p w14:paraId="2242892A" w14:textId="77777777" w:rsidR="00012631" w:rsidRDefault="00012631" w:rsidP="00B57912">
      <w:pPr>
        <w:rPr>
          <w:rFonts w:ascii="Times New Roman" w:hAnsi="Times New Roman"/>
          <w:b/>
          <w:sz w:val="28"/>
        </w:rPr>
        <w:sectPr w:rsidR="00012631" w:rsidSect="00DC13A6">
          <w:footerReference w:type="even" r:id="rId8"/>
          <w:footerReference w:type="default" r:id="rId9"/>
          <w:pgSz w:w="12240" w:h="15840"/>
          <w:pgMar w:top="1440" w:right="1440" w:bottom="720" w:left="1440" w:header="720" w:footer="720" w:gutter="0"/>
          <w:cols w:space="720"/>
        </w:sectPr>
      </w:pPr>
    </w:p>
    <w:p w14:paraId="23EC2240" w14:textId="7AB58F2C" w:rsidR="004B1F15" w:rsidRDefault="00D97662" w:rsidP="00B57912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35145198" wp14:editId="68412599">
            <wp:extent cx="2395182" cy="2111881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094" cy="213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3E35" w14:textId="21DCD806" w:rsidR="00D97662" w:rsidRDefault="00D97662" w:rsidP="00B57912">
      <w:pPr>
        <w:rPr>
          <w:rFonts w:ascii="Times New Roman" w:hAnsi="Times New Roman"/>
          <w:b/>
          <w:sz w:val="28"/>
        </w:rPr>
      </w:pPr>
    </w:p>
    <w:p w14:paraId="34EAC3AC" w14:textId="28B6160F" w:rsidR="004B1F15" w:rsidRDefault="00C42428" w:rsidP="00B57912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6C78F4AB" wp14:editId="293F798E">
            <wp:extent cx="2394585" cy="2014799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572" cy="20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1A84" w14:textId="77777777" w:rsidR="00012631" w:rsidRDefault="00012631" w:rsidP="00B57912">
      <w:pPr>
        <w:rPr>
          <w:rFonts w:ascii="Times New Roman" w:hAnsi="Times New Roman"/>
          <w:b/>
          <w:sz w:val="28"/>
        </w:rPr>
        <w:sectPr w:rsidR="00012631" w:rsidSect="00012631">
          <w:type w:val="continuous"/>
          <w:pgSz w:w="12240" w:h="15840"/>
          <w:pgMar w:top="1440" w:right="1440" w:bottom="720" w:left="1440" w:header="720" w:footer="720" w:gutter="0"/>
          <w:cols w:num="2" w:space="720"/>
        </w:sectPr>
      </w:pPr>
    </w:p>
    <w:p w14:paraId="4D7A34C9" w14:textId="6D94E599" w:rsidR="00C42428" w:rsidRDefault="00C42428" w:rsidP="00B57912">
      <w:pPr>
        <w:rPr>
          <w:rFonts w:ascii="Times New Roman" w:hAnsi="Times New Roman"/>
          <w:b/>
          <w:sz w:val="28"/>
        </w:rPr>
      </w:pPr>
    </w:p>
    <w:p w14:paraId="6308FD7C" w14:textId="77777777" w:rsidR="00B57912" w:rsidRDefault="00B57912" w:rsidP="00B5791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Grading Criteria   </w:t>
      </w:r>
    </w:p>
    <w:p w14:paraId="6AF169A4" w14:textId="192A11D0" w:rsidR="00B57912" w:rsidRDefault="00B57912" w:rsidP="00B5791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lab is worth a possible 10 points.   </w:t>
      </w:r>
      <w:r w:rsidR="008719F3">
        <w:rPr>
          <w:rFonts w:ascii="Times New Roman" w:hAnsi="Times New Roman"/>
        </w:rPr>
        <w:t>Show your work to the instructor or lab assistant.</w:t>
      </w:r>
    </w:p>
    <w:p w14:paraId="4A6EB27C" w14:textId="77777777" w:rsidR="00B57912" w:rsidRPr="009346BD" w:rsidRDefault="00B57912" w:rsidP="009346BD">
      <w:pPr>
        <w:ind w:left="1080"/>
        <w:rPr>
          <w:rFonts w:ascii="Courier New" w:hAnsi="Courier New"/>
        </w:rPr>
      </w:pPr>
    </w:p>
    <w:sectPr w:rsidR="00B57912" w:rsidRPr="009346BD" w:rsidSect="00012631">
      <w:type w:val="continuous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B1C33" w14:textId="77777777" w:rsidR="00DD520A" w:rsidRDefault="00DD520A">
      <w:r>
        <w:separator/>
      </w:r>
    </w:p>
  </w:endnote>
  <w:endnote w:type="continuationSeparator" w:id="0">
    <w:p w14:paraId="67386A7B" w14:textId="77777777" w:rsidR="00DD520A" w:rsidRDefault="00DD5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C619CB" w14:textId="77777777" w:rsidR="00DD520A" w:rsidRDefault="00DD520A" w:rsidP="003313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D866DF" w14:textId="77777777" w:rsidR="00DD520A" w:rsidRDefault="00DD520A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A40DD" w14:textId="4BCB898E" w:rsidR="00DD520A" w:rsidRPr="00FC29FB" w:rsidRDefault="00FC29FB" w:rsidP="00FC29FB">
    <w:pPr>
      <w:pStyle w:val="Footer"/>
      <w:tabs>
        <w:tab w:val="clear" w:pos="8640"/>
        <w:tab w:val="right" w:pos="9360"/>
      </w:tabs>
      <w:ind w:right="360"/>
      <w:jc w:val="right"/>
      <w:rPr>
        <w:i/>
        <w:sz w:val="16"/>
        <w:szCs w:val="16"/>
      </w:rPr>
    </w:pPr>
    <w:r w:rsidRPr="00FC29FB">
      <w:rPr>
        <w:i/>
        <w:sz w:val="16"/>
        <w:szCs w:val="16"/>
      </w:rPr>
      <w:t xml:space="preserve">Page </w:t>
    </w:r>
    <w:r w:rsidRPr="00FC29FB">
      <w:rPr>
        <w:i/>
        <w:sz w:val="16"/>
        <w:szCs w:val="16"/>
      </w:rPr>
      <w:fldChar w:fldCharType="begin"/>
    </w:r>
    <w:r w:rsidRPr="00FC29FB">
      <w:rPr>
        <w:i/>
        <w:sz w:val="16"/>
        <w:szCs w:val="16"/>
      </w:rPr>
      <w:instrText xml:space="preserve"> PAGE   \* MERGEFORMAT </w:instrText>
    </w:r>
    <w:r w:rsidRPr="00FC29FB">
      <w:rPr>
        <w:i/>
        <w:sz w:val="16"/>
        <w:szCs w:val="16"/>
      </w:rPr>
      <w:fldChar w:fldCharType="separate"/>
    </w:r>
    <w:r w:rsidR="00DF2D7B">
      <w:rPr>
        <w:i/>
        <w:noProof/>
        <w:sz w:val="16"/>
        <w:szCs w:val="16"/>
      </w:rPr>
      <w:t>3</w:t>
    </w:r>
    <w:r w:rsidRPr="00FC29FB">
      <w:rPr>
        <w:i/>
        <w:sz w:val="16"/>
        <w:szCs w:val="16"/>
      </w:rPr>
      <w:fldChar w:fldCharType="end"/>
    </w:r>
    <w:r w:rsidRPr="00FC29FB">
      <w:rPr>
        <w:i/>
        <w:sz w:val="16"/>
        <w:szCs w:val="16"/>
      </w:rPr>
      <w:t>/</w:t>
    </w:r>
    <w:r w:rsidRPr="00FC29FB">
      <w:rPr>
        <w:i/>
        <w:sz w:val="16"/>
        <w:szCs w:val="16"/>
      </w:rPr>
      <w:fldChar w:fldCharType="begin"/>
    </w:r>
    <w:r w:rsidRPr="00FC29FB">
      <w:rPr>
        <w:i/>
        <w:sz w:val="16"/>
        <w:szCs w:val="16"/>
      </w:rPr>
      <w:instrText xml:space="preserve"> NUMPAGES   \* MERGEFORMAT </w:instrText>
    </w:r>
    <w:r w:rsidRPr="00FC29FB">
      <w:rPr>
        <w:i/>
        <w:sz w:val="16"/>
        <w:szCs w:val="16"/>
      </w:rPr>
      <w:fldChar w:fldCharType="separate"/>
    </w:r>
    <w:r w:rsidR="00DF2D7B">
      <w:rPr>
        <w:i/>
        <w:noProof/>
        <w:sz w:val="16"/>
        <w:szCs w:val="16"/>
      </w:rPr>
      <w:t>3</w:t>
    </w:r>
    <w:r w:rsidRPr="00FC29FB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2C964" w14:textId="77777777" w:rsidR="00DD520A" w:rsidRDefault="00DD520A">
      <w:r>
        <w:separator/>
      </w:r>
    </w:p>
  </w:footnote>
  <w:footnote w:type="continuationSeparator" w:id="0">
    <w:p w14:paraId="65FB106D" w14:textId="77777777" w:rsidR="00DD520A" w:rsidRDefault="00DD5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DF9263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C65753"/>
    <w:multiLevelType w:val="hybridMultilevel"/>
    <w:tmpl w:val="8680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B5B67"/>
    <w:multiLevelType w:val="hybridMultilevel"/>
    <w:tmpl w:val="4D00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927D5"/>
    <w:multiLevelType w:val="hybridMultilevel"/>
    <w:tmpl w:val="BAAE2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E0A83"/>
    <w:multiLevelType w:val="hybridMultilevel"/>
    <w:tmpl w:val="D772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51672"/>
    <w:multiLevelType w:val="hybridMultilevel"/>
    <w:tmpl w:val="9CA6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F4306"/>
    <w:multiLevelType w:val="hybridMultilevel"/>
    <w:tmpl w:val="1462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C2A2E"/>
    <w:multiLevelType w:val="hybridMultilevel"/>
    <w:tmpl w:val="C2F2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15E2D"/>
    <w:multiLevelType w:val="hybridMultilevel"/>
    <w:tmpl w:val="1AFA6006"/>
    <w:lvl w:ilvl="0" w:tplc="85AE0500"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D72137"/>
    <w:multiLevelType w:val="hybridMultilevel"/>
    <w:tmpl w:val="0002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61476"/>
    <w:multiLevelType w:val="hybridMultilevel"/>
    <w:tmpl w:val="4C604C74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6"/>
  </w:num>
  <w:num w:numId="5">
    <w:abstractNumId w:val="8"/>
  </w:num>
  <w:num w:numId="6">
    <w:abstractNumId w:val="20"/>
  </w:num>
  <w:num w:numId="7">
    <w:abstractNumId w:val="19"/>
  </w:num>
  <w:num w:numId="8">
    <w:abstractNumId w:val="6"/>
  </w:num>
  <w:num w:numId="9">
    <w:abstractNumId w:val="4"/>
  </w:num>
  <w:num w:numId="10">
    <w:abstractNumId w:val="13"/>
  </w:num>
  <w:num w:numId="11">
    <w:abstractNumId w:val="17"/>
  </w:num>
  <w:num w:numId="12">
    <w:abstractNumId w:val="12"/>
  </w:num>
  <w:num w:numId="13">
    <w:abstractNumId w:val="10"/>
  </w:num>
  <w:num w:numId="14">
    <w:abstractNumId w:val="9"/>
  </w:num>
  <w:num w:numId="15">
    <w:abstractNumId w:val="7"/>
  </w:num>
  <w:num w:numId="16">
    <w:abstractNumId w:val="5"/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11"/>
  </w:num>
  <w:num w:numId="20">
    <w:abstractNumId w:val="18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44"/>
    <w:rsid w:val="00002AEC"/>
    <w:rsid w:val="00010C98"/>
    <w:rsid w:val="00012631"/>
    <w:rsid w:val="00021A50"/>
    <w:rsid w:val="00040585"/>
    <w:rsid w:val="000429EF"/>
    <w:rsid w:val="0004740C"/>
    <w:rsid w:val="00066F19"/>
    <w:rsid w:val="0009063D"/>
    <w:rsid w:val="00093DAC"/>
    <w:rsid w:val="00095E86"/>
    <w:rsid w:val="000B3DA3"/>
    <w:rsid w:val="000B4E3E"/>
    <w:rsid w:val="000C740E"/>
    <w:rsid w:val="000D66DF"/>
    <w:rsid w:val="000F0297"/>
    <w:rsid w:val="000F39DD"/>
    <w:rsid w:val="00113141"/>
    <w:rsid w:val="00141BBD"/>
    <w:rsid w:val="00190ADB"/>
    <w:rsid w:val="001D5042"/>
    <w:rsid w:val="001D66D7"/>
    <w:rsid w:val="001E2EBA"/>
    <w:rsid w:val="001E49BA"/>
    <w:rsid w:val="001F298F"/>
    <w:rsid w:val="00246BA7"/>
    <w:rsid w:val="002531D7"/>
    <w:rsid w:val="00260823"/>
    <w:rsid w:val="002975EC"/>
    <w:rsid w:val="002A2919"/>
    <w:rsid w:val="002E6921"/>
    <w:rsid w:val="002F0DC6"/>
    <w:rsid w:val="002F1600"/>
    <w:rsid w:val="00323164"/>
    <w:rsid w:val="00331387"/>
    <w:rsid w:val="00347A66"/>
    <w:rsid w:val="00353872"/>
    <w:rsid w:val="00365BAA"/>
    <w:rsid w:val="003730DD"/>
    <w:rsid w:val="0037572B"/>
    <w:rsid w:val="00375DA3"/>
    <w:rsid w:val="00381A8A"/>
    <w:rsid w:val="0038493A"/>
    <w:rsid w:val="00390176"/>
    <w:rsid w:val="00391BE5"/>
    <w:rsid w:val="00395DBE"/>
    <w:rsid w:val="003A2E7C"/>
    <w:rsid w:val="003A3296"/>
    <w:rsid w:val="003A5374"/>
    <w:rsid w:val="003A5EA4"/>
    <w:rsid w:val="003B336B"/>
    <w:rsid w:val="003B494C"/>
    <w:rsid w:val="003D329A"/>
    <w:rsid w:val="003E3A95"/>
    <w:rsid w:val="003F0544"/>
    <w:rsid w:val="003F0D39"/>
    <w:rsid w:val="003F0F1F"/>
    <w:rsid w:val="00411D19"/>
    <w:rsid w:val="00421068"/>
    <w:rsid w:val="004215CD"/>
    <w:rsid w:val="00444BBA"/>
    <w:rsid w:val="00473170"/>
    <w:rsid w:val="004B1F15"/>
    <w:rsid w:val="004D5775"/>
    <w:rsid w:val="004E5BFE"/>
    <w:rsid w:val="0051096F"/>
    <w:rsid w:val="00532E54"/>
    <w:rsid w:val="00543558"/>
    <w:rsid w:val="00545D01"/>
    <w:rsid w:val="00562421"/>
    <w:rsid w:val="00591391"/>
    <w:rsid w:val="005A16BC"/>
    <w:rsid w:val="005A4CDA"/>
    <w:rsid w:val="005B36B5"/>
    <w:rsid w:val="005B4749"/>
    <w:rsid w:val="005C1124"/>
    <w:rsid w:val="005C2103"/>
    <w:rsid w:val="005D7A0F"/>
    <w:rsid w:val="005F16BD"/>
    <w:rsid w:val="00616175"/>
    <w:rsid w:val="00617200"/>
    <w:rsid w:val="006303F4"/>
    <w:rsid w:val="0063350E"/>
    <w:rsid w:val="00635F50"/>
    <w:rsid w:val="0064032D"/>
    <w:rsid w:val="00650E2E"/>
    <w:rsid w:val="00672A5F"/>
    <w:rsid w:val="00691559"/>
    <w:rsid w:val="006950C6"/>
    <w:rsid w:val="006A6511"/>
    <w:rsid w:val="006D2058"/>
    <w:rsid w:val="006E42D3"/>
    <w:rsid w:val="00705F0C"/>
    <w:rsid w:val="007218CD"/>
    <w:rsid w:val="00734011"/>
    <w:rsid w:val="0073447A"/>
    <w:rsid w:val="00742DB8"/>
    <w:rsid w:val="00775997"/>
    <w:rsid w:val="00781964"/>
    <w:rsid w:val="00792581"/>
    <w:rsid w:val="007969EB"/>
    <w:rsid w:val="007A12D6"/>
    <w:rsid w:val="007A38B5"/>
    <w:rsid w:val="007A7390"/>
    <w:rsid w:val="007B17CE"/>
    <w:rsid w:val="007C6046"/>
    <w:rsid w:val="007E5080"/>
    <w:rsid w:val="0082423A"/>
    <w:rsid w:val="0084158C"/>
    <w:rsid w:val="00845D91"/>
    <w:rsid w:val="0084675B"/>
    <w:rsid w:val="008719F3"/>
    <w:rsid w:val="00871A1E"/>
    <w:rsid w:val="008745ED"/>
    <w:rsid w:val="00883B81"/>
    <w:rsid w:val="008A489A"/>
    <w:rsid w:val="008B4298"/>
    <w:rsid w:val="008C0F24"/>
    <w:rsid w:val="008C4000"/>
    <w:rsid w:val="008D6C74"/>
    <w:rsid w:val="008E0826"/>
    <w:rsid w:val="008F21C7"/>
    <w:rsid w:val="008F5EC3"/>
    <w:rsid w:val="009005EB"/>
    <w:rsid w:val="009032C5"/>
    <w:rsid w:val="0092390E"/>
    <w:rsid w:val="009257D6"/>
    <w:rsid w:val="00934602"/>
    <w:rsid w:val="009346BD"/>
    <w:rsid w:val="00934CB9"/>
    <w:rsid w:val="009379AE"/>
    <w:rsid w:val="009410E6"/>
    <w:rsid w:val="0099572D"/>
    <w:rsid w:val="009A4744"/>
    <w:rsid w:val="009B363E"/>
    <w:rsid w:val="009B3666"/>
    <w:rsid w:val="009D0010"/>
    <w:rsid w:val="009D4908"/>
    <w:rsid w:val="009E000D"/>
    <w:rsid w:val="009F55B9"/>
    <w:rsid w:val="009F7ED0"/>
    <w:rsid w:val="00A15731"/>
    <w:rsid w:val="00A30464"/>
    <w:rsid w:val="00A378DA"/>
    <w:rsid w:val="00A455C8"/>
    <w:rsid w:val="00A51012"/>
    <w:rsid w:val="00A52F2F"/>
    <w:rsid w:val="00A73A48"/>
    <w:rsid w:val="00A76AC6"/>
    <w:rsid w:val="00A85179"/>
    <w:rsid w:val="00AC566D"/>
    <w:rsid w:val="00AD45AB"/>
    <w:rsid w:val="00AD743B"/>
    <w:rsid w:val="00AE2572"/>
    <w:rsid w:val="00AE3A15"/>
    <w:rsid w:val="00AE535D"/>
    <w:rsid w:val="00AF0A55"/>
    <w:rsid w:val="00B01073"/>
    <w:rsid w:val="00B05F3D"/>
    <w:rsid w:val="00B12B2D"/>
    <w:rsid w:val="00B20633"/>
    <w:rsid w:val="00B23ECF"/>
    <w:rsid w:val="00B503A5"/>
    <w:rsid w:val="00B5076B"/>
    <w:rsid w:val="00B57912"/>
    <w:rsid w:val="00B616A9"/>
    <w:rsid w:val="00B71426"/>
    <w:rsid w:val="00B90970"/>
    <w:rsid w:val="00B91F84"/>
    <w:rsid w:val="00BB40AB"/>
    <w:rsid w:val="00C42428"/>
    <w:rsid w:val="00C56254"/>
    <w:rsid w:val="00C76400"/>
    <w:rsid w:val="00C922B8"/>
    <w:rsid w:val="00CA46B8"/>
    <w:rsid w:val="00CB66F0"/>
    <w:rsid w:val="00CC1300"/>
    <w:rsid w:val="00CE6F1A"/>
    <w:rsid w:val="00D06941"/>
    <w:rsid w:val="00D5049F"/>
    <w:rsid w:val="00D6523B"/>
    <w:rsid w:val="00D826CF"/>
    <w:rsid w:val="00D95164"/>
    <w:rsid w:val="00D97662"/>
    <w:rsid w:val="00DA7889"/>
    <w:rsid w:val="00DB0434"/>
    <w:rsid w:val="00DC13A6"/>
    <w:rsid w:val="00DD095C"/>
    <w:rsid w:val="00DD520A"/>
    <w:rsid w:val="00DE7794"/>
    <w:rsid w:val="00DF2D7B"/>
    <w:rsid w:val="00DF2F08"/>
    <w:rsid w:val="00DF77DB"/>
    <w:rsid w:val="00E21F76"/>
    <w:rsid w:val="00E3144B"/>
    <w:rsid w:val="00E4484A"/>
    <w:rsid w:val="00E53EDC"/>
    <w:rsid w:val="00E623B5"/>
    <w:rsid w:val="00E806AE"/>
    <w:rsid w:val="00E8307B"/>
    <w:rsid w:val="00E84BD7"/>
    <w:rsid w:val="00E85F79"/>
    <w:rsid w:val="00E934E2"/>
    <w:rsid w:val="00EB4530"/>
    <w:rsid w:val="00EC3714"/>
    <w:rsid w:val="00EC6DB9"/>
    <w:rsid w:val="00EE29B7"/>
    <w:rsid w:val="00EE5CC9"/>
    <w:rsid w:val="00EF0C81"/>
    <w:rsid w:val="00F018C2"/>
    <w:rsid w:val="00F0594E"/>
    <w:rsid w:val="00F63096"/>
    <w:rsid w:val="00F769AF"/>
    <w:rsid w:val="00F77C14"/>
    <w:rsid w:val="00F81C3B"/>
    <w:rsid w:val="00F8225C"/>
    <w:rsid w:val="00F952A4"/>
    <w:rsid w:val="00F95F64"/>
    <w:rsid w:val="00FC29FB"/>
    <w:rsid w:val="00FD62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955CBE"/>
  <w15:docId w15:val="{CF8E974B-300A-4D1D-BF10-E738EB6A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D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8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630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semiHidden/>
    <w:unhideWhenUsed/>
    <w:rsid w:val="000B3DA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630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6303F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03F4"/>
    <w:rPr>
      <w:rFonts w:ascii="Courier" w:hAnsi="Courier"/>
      <w:sz w:val="21"/>
      <w:szCs w:val="21"/>
    </w:rPr>
  </w:style>
  <w:style w:type="paragraph" w:styleId="ListNumber2">
    <w:name w:val="List Number 2"/>
    <w:basedOn w:val="Normal"/>
    <w:rsid w:val="006303F4"/>
    <w:pPr>
      <w:numPr>
        <w:numId w:val="17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C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C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7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97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B6A42-2263-464C-A5DB-78891A132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Scott Grissom</dc:creator>
  <cp:lastModifiedBy>Ana Posada</cp:lastModifiedBy>
  <cp:revision>2</cp:revision>
  <cp:lastPrinted>2012-09-27T13:14:00Z</cp:lastPrinted>
  <dcterms:created xsi:type="dcterms:W3CDTF">2018-02-19T16:29:00Z</dcterms:created>
  <dcterms:modified xsi:type="dcterms:W3CDTF">2018-02-19T16:29:00Z</dcterms:modified>
</cp:coreProperties>
</file>